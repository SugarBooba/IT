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BDB7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0FDDB04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44C5926" w14:textId="77777777" w:rsidR="00F305A2" w:rsidRPr="00F437AF" w:rsidRDefault="00F305A2" w:rsidP="00F305A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Pr="00F437AF">
        <w:rPr>
          <w:lang w:val="ru-RU"/>
        </w:rPr>
        <w:t>13.09.2022</w:t>
      </w:r>
      <w:r>
        <w:rPr>
          <w:lang w:val="ru-RU"/>
        </w:rPr>
        <w:tab/>
        <w:t>Номер прошедшей лекции: №</w:t>
      </w:r>
      <w:r w:rsidRPr="00F437AF">
        <w:rPr>
          <w:lang w:val="ru-RU"/>
        </w:rPr>
        <w:t>1</w:t>
      </w:r>
      <w:r>
        <w:rPr>
          <w:lang w:val="ru-RU"/>
        </w:rPr>
        <w:tab/>
        <w:t>Дата сдачи:</w:t>
      </w:r>
      <w:r w:rsidRPr="00F437AF">
        <w:rPr>
          <w:lang w:val="ru-RU"/>
        </w:rPr>
        <w:t xml:space="preserve"> 27.09.2022</w:t>
      </w:r>
    </w:p>
    <w:p w14:paraId="4288E5E3" w14:textId="77777777" w:rsidR="00BB2341" w:rsidRDefault="00BB2341">
      <w:pPr>
        <w:pStyle w:val="Standard"/>
        <w:jc w:val="center"/>
        <w:rPr>
          <w:lang w:val="ru-RU"/>
        </w:rPr>
      </w:pPr>
      <w:bookmarkStart w:id="0" w:name="_GoBack"/>
      <w:bookmarkEnd w:id="0"/>
    </w:p>
    <w:p w14:paraId="18E81141" w14:textId="288DFC34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B6631F">
        <w:rPr>
          <w:u w:val="single"/>
          <w:lang w:val="ru-RU"/>
        </w:rPr>
        <w:t>Хабнер</w:t>
      </w:r>
      <w:proofErr w:type="spellEnd"/>
      <w:r w:rsidR="00B6631F">
        <w:rPr>
          <w:u w:val="single"/>
          <w:lang w:val="ru-RU"/>
        </w:rPr>
        <w:t xml:space="preserve"> Георгий Евгеньевич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B6631F">
        <w:rPr>
          <w:u w:val="single"/>
          <w:lang w:val="ru-RU"/>
        </w:rPr>
        <w:t>Р3131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9EAB1A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BADE84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F305A2" w14:paraId="66D633C8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49D65" w14:textId="77777777" w:rsidR="00BB2341" w:rsidRPr="001F4D4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61070EF8" w14:textId="5B921B01" w:rsidR="00BB2341" w:rsidRPr="001F4D4E" w:rsidRDefault="001F4D4E">
            <w:pPr>
              <w:pStyle w:val="TableContents"/>
              <w:rPr>
                <w:lang w:val="ru-RU"/>
              </w:rPr>
            </w:pPr>
            <w:r w:rsidRPr="001F4D4E">
              <w:rPr>
                <w:lang w:val="ru-RU"/>
              </w:rPr>
              <w:t>Универсальная система коррекции ошибок — как она устроена</w:t>
            </w:r>
          </w:p>
        </w:tc>
      </w:tr>
      <w:tr w:rsidR="00BB2341" w14:paraId="1ECD5644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0CB04" w14:textId="77777777" w:rsidR="00CC0CA6" w:rsidRDefault="00BB2341" w:rsidP="00CC0CA6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4A10CE" w14:textId="7F423D34" w:rsidR="00B6631F" w:rsidRPr="00B6631F" w:rsidRDefault="00503E83" w:rsidP="00CC0CA6">
            <w:pPr>
              <w:pStyle w:val="ad"/>
              <w:spacing w:before="0"/>
              <w:rPr>
                <w:bCs/>
                <w:lang w:val="en-US"/>
              </w:rPr>
            </w:pPr>
            <w:r>
              <w:rPr>
                <w:szCs w:val="20"/>
                <w:shd w:val="clear" w:color="auto" w:fill="FFFFFF"/>
                <w:lang w:val="en-US"/>
              </w:rPr>
              <w:t>by Samuel K. Moore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38B3A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5B0E21F" w14:textId="36901AD2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E8772C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DDFA5FD" w14:textId="04C0E8F6" w:rsidR="00BB2341" w:rsidRPr="00CC0CA6" w:rsidRDefault="00BB2341" w:rsidP="00503E83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B6631F">
              <w:rPr>
                <w:lang w:val="ru-RU"/>
              </w:rPr>
              <w:t>"22</w:t>
            </w:r>
            <w:r>
              <w:rPr>
                <w:lang w:val="ru-RU"/>
              </w:rPr>
              <w:t>"</w:t>
            </w:r>
            <w:r w:rsidR="00B6631F">
              <w:rPr>
                <w:lang w:val="ru-RU"/>
              </w:rPr>
              <w:t xml:space="preserve"> </w:t>
            </w:r>
            <w:r w:rsidR="00503E83">
              <w:rPr>
                <w:lang w:val="ru-RU"/>
              </w:rPr>
              <w:t xml:space="preserve">ноября </w:t>
            </w:r>
            <w:r>
              <w:rPr>
                <w:lang w:val="ru-RU"/>
              </w:rPr>
              <w:t>20</w:t>
            </w:r>
            <w:r w:rsidR="00503E83">
              <w:rPr>
                <w:lang w:val="ru-RU"/>
              </w:rPr>
              <w:t>19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FB5DF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221197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ADB6C10" w14:textId="6A864699" w:rsidR="00BB2341" w:rsidRPr="00CC0CA6" w:rsidRDefault="00CC0CA6" w:rsidP="00CC0CA6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 xml:space="preserve">  </w:t>
            </w:r>
            <w:r w:rsidR="00410E25">
              <w:rPr>
                <w:u w:val="single"/>
                <w:lang w:val="ru-RU"/>
              </w:rPr>
              <w:t>417</w:t>
            </w:r>
            <w:r>
              <w:rPr>
                <w:u w:val="single"/>
                <w:lang w:val="ru-RU"/>
              </w:rPr>
              <w:t xml:space="preserve">  </w:t>
            </w:r>
          </w:p>
        </w:tc>
      </w:tr>
      <w:tr w:rsidR="00BB2341" w:rsidRPr="00B6631F" w14:paraId="49AFC8A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7C992" w14:textId="0F48241D" w:rsidR="00BB2341" w:rsidRDefault="00BB2341" w:rsidP="00CC0CA6">
            <w:pPr>
              <w:pStyle w:val="TableContents"/>
              <w:rPr>
                <w:bCs/>
                <w:i/>
                <w:highlight w:val="lightGray"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r w:rsidR="00F04047">
              <w:rPr>
                <w:b/>
                <w:bCs/>
                <w:lang w:val="ru-RU"/>
              </w:rPr>
              <w:t>т. п.</w:t>
            </w:r>
            <w:r>
              <w:rPr>
                <w:b/>
                <w:bCs/>
                <w:lang w:val="ru-RU"/>
              </w:rPr>
              <w:t>)</w:t>
            </w:r>
          </w:p>
          <w:p w14:paraId="5C89411F" w14:textId="69D7468B" w:rsidR="00CC0CA6" w:rsidRDefault="00377540" w:rsidP="00CC0CA6">
            <w:pPr>
              <w:pStyle w:val="TableContents"/>
              <w:rPr>
                <w:bCs/>
                <w:i/>
                <w:lang w:val="ru-RU"/>
              </w:rPr>
            </w:pPr>
            <w:hyperlink r:id="rId11" w:history="1">
              <w:r w:rsidR="00503E83" w:rsidRPr="001A36BB">
                <w:rPr>
                  <w:rStyle w:val="a6"/>
                  <w:bCs/>
                  <w:i/>
                  <w:lang w:val="ru-RU"/>
                </w:rPr>
                <w:t>https://dailytechinfo.org/infotech/10731-cerebras-cs-1-samyy-malenkiy-superkompyuter-dlya-iskusstvennogo-intellekta-postroennyy-na-baze-samyh-bolshih-processorov.html</w:t>
              </w:r>
            </w:hyperlink>
          </w:p>
          <w:p w14:paraId="4ACD868E" w14:textId="4430F883" w:rsidR="00503E83" w:rsidRPr="00503E83" w:rsidRDefault="00377540" w:rsidP="00CC0CA6">
            <w:pPr>
              <w:pStyle w:val="TableContents"/>
              <w:rPr>
                <w:bCs/>
                <w:i/>
                <w:lang w:val="ru-RU"/>
              </w:rPr>
            </w:pPr>
            <w:hyperlink r:id="rId12" w:history="1">
              <w:r w:rsidR="00503E83" w:rsidRPr="001A36BB">
                <w:rPr>
                  <w:rStyle w:val="a6"/>
                  <w:bCs/>
                  <w:i/>
                  <w:lang w:val="ru-RU"/>
                </w:rPr>
                <w:t>https://bit.ly/3BM3RZj</w:t>
              </w:r>
            </w:hyperlink>
          </w:p>
        </w:tc>
      </w:tr>
      <w:tr w:rsidR="00BB2341" w:rsidRPr="00F305A2" w14:paraId="0CE8AA5A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B2A5E8" w14:textId="77777777" w:rsidR="00BB2341" w:rsidRPr="00CC0CA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B93A84C" w14:textId="1E34CA20" w:rsidR="00BB2341" w:rsidRPr="00503E83" w:rsidRDefault="00B6631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Суперкомпьютер, мощность, </w:t>
            </w:r>
            <w:proofErr w:type="spellStart"/>
            <w:r>
              <w:rPr>
                <w:lang w:val="ru-RU"/>
              </w:rPr>
              <w:t>искуссвтенный</w:t>
            </w:r>
            <w:proofErr w:type="spellEnd"/>
            <w:r>
              <w:rPr>
                <w:lang w:val="ru-RU"/>
              </w:rPr>
              <w:t xml:space="preserve"> интеллект, </w:t>
            </w:r>
            <w:r w:rsidR="00503E83">
              <w:rPr>
                <w:lang w:val="ru-RU"/>
              </w:rPr>
              <w:t xml:space="preserve">процессор, </w:t>
            </w:r>
            <w:proofErr w:type="spellStart"/>
            <w:r w:rsidR="00503E83">
              <w:t>Cerebras</w:t>
            </w:r>
            <w:proofErr w:type="spellEnd"/>
          </w:p>
          <w:p w14:paraId="0AAC3E8F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F305A2" w14:paraId="0828E326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DBED3A" w14:textId="51AA39DD" w:rsidR="00BB2341" w:rsidRPr="00B6631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3E5687EC" w14:textId="45F6FF4B" w:rsidR="00C9006C" w:rsidRDefault="00C9006C" w:rsidP="00410E25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Суперкомпьютер построен на базе самого большого на 2019 год процессора</w:t>
            </w:r>
          </w:p>
          <w:p w14:paraId="28D3B736" w14:textId="5595DDBE" w:rsidR="00C9006C" w:rsidRDefault="00C9006C" w:rsidP="00410E25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t>CS</w:t>
            </w:r>
            <w:r w:rsidRPr="00C9006C">
              <w:rPr>
                <w:lang w:val="ru-RU"/>
              </w:rPr>
              <w:t xml:space="preserve">-1 </w:t>
            </w:r>
            <w:r>
              <w:rPr>
                <w:lang w:val="ru-RU"/>
              </w:rPr>
              <w:t xml:space="preserve">был разработан для ускорения обучения больших нейронных сетей </w:t>
            </w:r>
          </w:p>
          <w:p w14:paraId="69EB7B30" w14:textId="513AAB9D" w:rsidR="00410E25" w:rsidRDefault="00410E25" w:rsidP="00410E25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t>Cerebras</w:t>
            </w:r>
            <w:proofErr w:type="spellEnd"/>
            <w:r w:rsidRPr="00410E25">
              <w:rPr>
                <w:lang w:val="ru-RU"/>
              </w:rPr>
              <w:t xml:space="preserve"> </w:t>
            </w:r>
            <w:r>
              <w:t>Systems</w:t>
            </w:r>
            <w:r w:rsidRPr="00410E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дает своим клиентам возможность обучить собственные модели нейронных сетей на </w:t>
            </w:r>
            <w:r>
              <w:t>CS</w:t>
            </w:r>
            <w:r>
              <w:rPr>
                <w:lang w:val="ru-RU"/>
              </w:rPr>
              <w:t>-1</w:t>
            </w:r>
          </w:p>
          <w:p w14:paraId="66A3913F" w14:textId="77777777" w:rsidR="00BB2341" w:rsidRDefault="00410E25" w:rsidP="00410E25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 w:rsidRPr="00410E25">
              <w:rPr>
                <w:lang w:val="ru-RU"/>
              </w:rPr>
              <w:t>Cerebras</w:t>
            </w:r>
            <w:proofErr w:type="spellEnd"/>
            <w:r w:rsidRPr="00410E25">
              <w:rPr>
                <w:lang w:val="ru-RU"/>
              </w:rPr>
              <w:t xml:space="preserve"> </w:t>
            </w:r>
            <w:proofErr w:type="spellStart"/>
            <w:r w:rsidRPr="00410E25">
              <w:rPr>
                <w:lang w:val="ru-RU"/>
              </w:rPr>
              <w:t>Systems</w:t>
            </w:r>
            <w:proofErr w:type="spellEnd"/>
            <w:r w:rsidRPr="00410E25">
              <w:rPr>
                <w:lang w:val="ru-RU"/>
              </w:rPr>
              <w:t xml:space="preserve"> подключили 32 системы CS-1 и получили 32-кратное увеличение вычислительной мощности.</w:t>
            </w:r>
          </w:p>
          <w:p w14:paraId="54F9A482" w14:textId="0EB2FE58" w:rsidR="00410E25" w:rsidRPr="00CC0CA6" w:rsidRDefault="00410E25" w:rsidP="00410E25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t>CS</w:t>
            </w:r>
            <w:r w:rsidRPr="00410E25">
              <w:rPr>
                <w:lang w:val="ru-RU"/>
              </w:rPr>
              <w:t xml:space="preserve">-1 </w:t>
            </w:r>
            <w:r>
              <w:rPr>
                <w:lang w:val="ru-RU"/>
              </w:rPr>
              <w:t>будет использоваться для поиска лекарств от рака, моделирования поведения черных дыр и гравитационных волн.</w:t>
            </w:r>
          </w:p>
        </w:tc>
      </w:tr>
      <w:tr w:rsidR="00BB2341" w:rsidRPr="00F305A2" w14:paraId="5963902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BBB601B" w14:textId="0113E2B9" w:rsidR="00503E83" w:rsidRPr="00503E83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FDABEAC" w14:textId="4E4D6905" w:rsidR="00503E83" w:rsidRPr="00B6631F" w:rsidRDefault="00503E83" w:rsidP="00503E83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Вычислительная мощность </w:t>
            </w:r>
            <w:r>
              <w:t>CS</w:t>
            </w:r>
            <w:r w:rsidRPr="00503E83">
              <w:rPr>
                <w:lang w:val="ru-RU"/>
              </w:rPr>
              <w:t>-1</w:t>
            </w:r>
            <w:r>
              <w:rPr>
                <w:lang w:val="ru-RU"/>
              </w:rPr>
              <w:t xml:space="preserve"> эквивалента мощности сотен компьютерных стоек с графическими проц</w:t>
            </w:r>
            <w:r w:rsidR="00410E25">
              <w:rPr>
                <w:lang w:val="ru-RU"/>
              </w:rPr>
              <w:t>ессорами, потребляющими большое</w:t>
            </w:r>
            <w:r>
              <w:rPr>
                <w:lang w:val="ru-RU"/>
              </w:rPr>
              <w:t xml:space="preserve"> количество энергии </w:t>
            </w:r>
          </w:p>
          <w:p w14:paraId="22F96ADC" w14:textId="4E330F43" w:rsidR="00BB2341" w:rsidRDefault="00C9006C" w:rsidP="00503E83">
            <w:pPr>
              <w:pStyle w:val="TableContents"/>
              <w:numPr>
                <w:ilvl w:val="0"/>
                <w:numId w:val="3"/>
              </w:num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Суперкомпьютер потребляет всего 17 кВт</w:t>
            </w:r>
          </w:p>
          <w:p w14:paraId="767DF66C" w14:textId="25D4D688" w:rsidR="00410E25" w:rsidRPr="00503E83" w:rsidRDefault="00410E25" w:rsidP="00503E83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Особенности архитектуры позволяют легко наращивать мощность системы</w:t>
            </w:r>
          </w:p>
        </w:tc>
      </w:tr>
      <w:tr w:rsidR="00BB2341" w14:paraId="018665B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4EC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CE40DBF" w14:textId="14EBDD93" w:rsidR="00BB2341" w:rsidRDefault="00C9006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Особенности архитектуры системы не предоставляют возможность демонстрировать производительность стандартными тестами</w:t>
            </w:r>
          </w:p>
          <w:p w14:paraId="7136EA42" w14:textId="62C5D16C" w:rsidR="00410E25" w:rsidRDefault="00410E2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Поведение кластера остается суммарным поведением большого количества компьютеров</w:t>
            </w:r>
          </w:p>
          <w:p w14:paraId="03D43E21" w14:textId="00602865" w:rsidR="00410E25" w:rsidRDefault="00410E2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Узкое применение разработки</w:t>
            </w:r>
          </w:p>
          <w:p w14:paraId="006D70A0" w14:textId="2DB1CF87" w:rsidR="00BB2341" w:rsidRPr="00616AC6" w:rsidRDefault="00BB2341" w:rsidP="00410E25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F305A2" w14:paraId="4690913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20A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909747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1AC65AA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31F092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C56F9" w14:textId="77777777" w:rsidR="00377540" w:rsidRDefault="00377540">
      <w:r>
        <w:separator/>
      </w:r>
    </w:p>
  </w:endnote>
  <w:endnote w:type="continuationSeparator" w:id="0">
    <w:p w14:paraId="5F82AE89" w14:textId="77777777" w:rsidR="00377540" w:rsidRDefault="0037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12B50" w14:textId="77777777" w:rsidR="00377540" w:rsidRDefault="00377540">
      <w:r>
        <w:separator/>
      </w:r>
    </w:p>
  </w:footnote>
  <w:footnote w:type="continuationSeparator" w:id="0">
    <w:p w14:paraId="3153370F" w14:textId="77777777" w:rsidR="00377540" w:rsidRDefault="00377540">
      <w:r>
        <w:continuationSeparator/>
      </w:r>
    </w:p>
  </w:footnote>
  <w:footnote w:id="1">
    <w:p w14:paraId="0FAFFFF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49B7"/>
    <w:rsid w:val="000A4623"/>
    <w:rsid w:val="0010460E"/>
    <w:rsid w:val="001C304B"/>
    <w:rsid w:val="001F4D4E"/>
    <w:rsid w:val="002B6B2B"/>
    <w:rsid w:val="00377540"/>
    <w:rsid w:val="0040677F"/>
    <w:rsid w:val="00410E25"/>
    <w:rsid w:val="004A7A56"/>
    <w:rsid w:val="00503E83"/>
    <w:rsid w:val="00616AC6"/>
    <w:rsid w:val="00676B7D"/>
    <w:rsid w:val="007932EB"/>
    <w:rsid w:val="00817B2B"/>
    <w:rsid w:val="00837A5C"/>
    <w:rsid w:val="008841CA"/>
    <w:rsid w:val="009441BB"/>
    <w:rsid w:val="00977D58"/>
    <w:rsid w:val="009C16CA"/>
    <w:rsid w:val="009E6EF7"/>
    <w:rsid w:val="00AF60B4"/>
    <w:rsid w:val="00B6631F"/>
    <w:rsid w:val="00BA76DB"/>
    <w:rsid w:val="00BB2341"/>
    <w:rsid w:val="00C6418F"/>
    <w:rsid w:val="00C9006C"/>
    <w:rsid w:val="00CC0CA6"/>
    <w:rsid w:val="00DC51F6"/>
    <w:rsid w:val="00E552CF"/>
    <w:rsid w:val="00E8772C"/>
    <w:rsid w:val="00F04047"/>
    <w:rsid w:val="00F3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8E8814"/>
  <w15:chartTrackingRefBased/>
  <w15:docId w15:val="{8A1608E9-7968-4E67-BC53-004AD6F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CC0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BM3RZ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ilytechinfo.org/infotech/10731-cerebras-cs-1-samyy-malenkiy-superkompyuter-dlya-iskusstvennogo-intellekta-postroennyy-na-baze-samyh-bolshih-processorov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11240DB3C5E48BDA2A9C7907D8FEE" ma:contentTypeVersion="2" ma:contentTypeDescription="Создание документа." ma:contentTypeScope="" ma:versionID="429f12b15b65f9aaa5551460a1692dde">
  <xsd:schema xmlns:xsd="http://www.w3.org/2001/XMLSchema" xmlns:xs="http://www.w3.org/2001/XMLSchema" xmlns:p="http://schemas.microsoft.com/office/2006/metadata/properties" xmlns:ns3="f210cce6-9c6e-47f9-9131-edb2087061b0" targetNamespace="http://schemas.microsoft.com/office/2006/metadata/properties" ma:root="true" ma:fieldsID="ed3a335fce7d917568985379d24f602a" ns3:_="">
    <xsd:import namespace="f210cce6-9c6e-47f9-9131-edb208706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0cce6-9c6e-47f9-9131-edb208706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4831-4606-45D1-BD9A-8329DCBA5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CF385A-0BD0-46FD-93F0-AA42912F8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0cce6-9c6e-47f9-9131-edb208706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7E551-4856-4E43-98F0-E46539D914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4F7781-E17E-4F22-8A1C-95271338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Учетная запись Майкрософт</cp:lastModifiedBy>
  <cp:revision>4</cp:revision>
  <cp:lastPrinted>1899-12-31T21:00:00Z</cp:lastPrinted>
  <dcterms:created xsi:type="dcterms:W3CDTF">2022-09-26T00:44:00Z</dcterms:created>
  <dcterms:modified xsi:type="dcterms:W3CDTF">2022-09-27T19:59:00Z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0x0101007AA11240DB3C5E48BDA2A9C7907D8FEE</vt:lpwstr>
  </property>
</Properties>
</file>