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FBDB7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0FDDB04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44C5926" w14:textId="6409FEC4" w:rsidR="00F305A2" w:rsidRPr="00F437AF" w:rsidRDefault="00F305A2" w:rsidP="00F305A2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прошедшей лекции: </w:t>
      </w:r>
      <w:r w:rsidR="00A84270">
        <w:rPr>
          <w:lang w:val="ru-RU"/>
        </w:rPr>
        <w:t>11.10</w:t>
      </w:r>
      <w:r w:rsidRPr="00F437AF">
        <w:rPr>
          <w:lang w:val="ru-RU"/>
        </w:rPr>
        <w:t>.2022</w:t>
      </w:r>
      <w:r>
        <w:rPr>
          <w:lang w:val="ru-RU"/>
        </w:rPr>
        <w:tab/>
        <w:t>Номер прошедшей лекции: №</w:t>
      </w:r>
      <w:r w:rsidR="00910D57">
        <w:rPr>
          <w:lang w:val="ru-RU"/>
        </w:rPr>
        <w:t>2</w:t>
      </w:r>
      <w:r>
        <w:rPr>
          <w:lang w:val="ru-RU"/>
        </w:rPr>
        <w:tab/>
        <w:t>Дата сдачи:</w:t>
      </w:r>
      <w:r w:rsidRPr="00F437AF">
        <w:rPr>
          <w:lang w:val="ru-RU"/>
        </w:rPr>
        <w:t xml:space="preserve"> </w:t>
      </w:r>
      <w:r w:rsidR="00A84270">
        <w:rPr>
          <w:lang w:val="ru-RU"/>
        </w:rPr>
        <w:t>25</w:t>
      </w:r>
      <w:r w:rsidR="00910D57">
        <w:rPr>
          <w:lang w:val="ru-RU"/>
        </w:rPr>
        <w:t>.10</w:t>
      </w:r>
      <w:r w:rsidRPr="00F437AF">
        <w:rPr>
          <w:lang w:val="ru-RU"/>
        </w:rPr>
        <w:t>.2022</w:t>
      </w:r>
    </w:p>
    <w:p w14:paraId="4288E5E3" w14:textId="77777777" w:rsidR="00BB2341" w:rsidRDefault="00BB2341">
      <w:pPr>
        <w:pStyle w:val="Standard"/>
        <w:jc w:val="center"/>
        <w:rPr>
          <w:lang w:val="ru-RU"/>
        </w:rPr>
      </w:pPr>
    </w:p>
    <w:p w14:paraId="18E81141" w14:textId="288DFC34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proofErr w:type="spellStart"/>
      <w:r w:rsidR="00B6631F">
        <w:rPr>
          <w:u w:val="single"/>
          <w:lang w:val="ru-RU"/>
        </w:rPr>
        <w:t>Хабнер</w:t>
      </w:r>
      <w:proofErr w:type="spellEnd"/>
      <w:r w:rsidR="00B6631F">
        <w:rPr>
          <w:u w:val="single"/>
          <w:lang w:val="ru-RU"/>
        </w:rPr>
        <w:t xml:space="preserve"> Георгий Евгеньевич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B6631F">
        <w:rPr>
          <w:u w:val="single"/>
          <w:lang w:val="ru-RU"/>
        </w:rPr>
        <w:t>Р3131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9EAB1A6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5BADE846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A84270" w14:paraId="66D633C8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B49D65" w14:textId="77777777" w:rsidR="00BB2341" w:rsidRPr="001F4D4E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61070EF8" w14:textId="6BF78C73" w:rsidR="00BB2341" w:rsidRPr="001F4D4E" w:rsidRDefault="0030726B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МВД при помощи камер начнет искать преступников по татуировкам и походке</w:t>
            </w:r>
          </w:p>
        </w:tc>
      </w:tr>
      <w:tr w:rsidR="00BB2341" w14:paraId="1ECD5644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60CB04" w14:textId="77777777" w:rsidR="00CC0CA6" w:rsidRDefault="00BB2341" w:rsidP="00CC0CA6">
            <w:pPr>
              <w:pStyle w:val="ad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64A10CE" w14:textId="698BE745" w:rsidR="00B6631F" w:rsidRPr="0030726B" w:rsidRDefault="0030726B" w:rsidP="00CC0CA6">
            <w:pPr>
              <w:pStyle w:val="ad"/>
              <w:spacing w:before="0"/>
              <w:rPr>
                <w:bCs/>
              </w:rPr>
            </w:pPr>
            <w:r>
              <w:rPr>
                <w:bCs/>
                <w:color w:val="212121"/>
                <w:sz w:val="22"/>
                <w:szCs w:val="20"/>
                <w:shd w:val="clear" w:color="auto" w:fill="FFFFFF"/>
              </w:rPr>
              <w:t>Владислав Скобелев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738B3A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45B0E21F" w14:textId="36901AD2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E8772C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2DDFA5FD" w14:textId="72829F13" w:rsidR="00BB2341" w:rsidRPr="00CC0CA6" w:rsidRDefault="00BB2341" w:rsidP="00A84270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D42EAF">
              <w:rPr>
                <w:lang w:val="ru-RU"/>
              </w:rPr>
              <w:t>"</w:t>
            </w:r>
            <w:r w:rsidR="00A84270">
              <w:rPr>
                <w:lang w:val="ru-RU"/>
              </w:rPr>
              <w:t>24</w:t>
            </w:r>
            <w:r>
              <w:rPr>
                <w:lang w:val="ru-RU"/>
              </w:rPr>
              <w:t>"</w:t>
            </w:r>
            <w:r w:rsidR="00B6631F">
              <w:rPr>
                <w:lang w:val="ru-RU"/>
              </w:rPr>
              <w:t xml:space="preserve"> </w:t>
            </w:r>
            <w:r w:rsidR="00A84270">
              <w:rPr>
                <w:lang w:val="ru-RU"/>
              </w:rPr>
              <w:t xml:space="preserve">февраля </w:t>
            </w:r>
            <w:r>
              <w:rPr>
                <w:lang w:val="ru-RU"/>
              </w:rPr>
              <w:t>20</w:t>
            </w:r>
            <w:r w:rsidR="00A84270">
              <w:rPr>
                <w:lang w:val="ru-RU"/>
              </w:rPr>
              <w:t>20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EFB5DF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4221197B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0ADB6C10" w14:textId="55918A83" w:rsidR="00BB2341" w:rsidRPr="00CC0CA6" w:rsidRDefault="00CC0CA6" w:rsidP="00CC0CA6"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  <w:lang w:val="ru-RU"/>
              </w:rPr>
              <w:t xml:space="preserve">  </w:t>
            </w:r>
            <w:r w:rsidR="00A84270">
              <w:rPr>
                <w:u w:val="single"/>
                <w:lang w:val="ru-RU"/>
              </w:rPr>
              <w:t>719</w:t>
            </w:r>
            <w:r>
              <w:rPr>
                <w:u w:val="single"/>
                <w:lang w:val="ru-RU"/>
              </w:rPr>
              <w:t xml:space="preserve"> </w:t>
            </w:r>
          </w:p>
        </w:tc>
      </w:tr>
      <w:tr w:rsidR="00BB2341" w:rsidRPr="00D42EAF" w14:paraId="49AFC8AE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67C992" w14:textId="0F48241D" w:rsidR="00BB2341" w:rsidRDefault="00BB2341" w:rsidP="00CC0CA6">
            <w:pPr>
              <w:pStyle w:val="TableContents"/>
              <w:rPr>
                <w:bCs/>
                <w:i/>
                <w:highlight w:val="lightGray"/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</w:t>
            </w:r>
            <w:r w:rsidR="00F04047">
              <w:rPr>
                <w:b/>
                <w:bCs/>
                <w:lang w:val="ru-RU"/>
              </w:rPr>
              <w:t>т. п.</w:t>
            </w:r>
            <w:r>
              <w:rPr>
                <w:b/>
                <w:bCs/>
                <w:lang w:val="ru-RU"/>
              </w:rPr>
              <w:t>)</w:t>
            </w:r>
          </w:p>
          <w:p w14:paraId="7667B970" w14:textId="69B76899" w:rsidR="00FE0283" w:rsidRPr="008E0387" w:rsidRDefault="0030726B" w:rsidP="008E0387">
            <w:pPr>
              <w:pStyle w:val="TableContents"/>
              <w:rPr>
                <w:lang w:val="ru-RU"/>
              </w:rPr>
            </w:pPr>
            <w:r w:rsidRPr="0030726B">
              <w:rPr>
                <w:rStyle w:val="a6"/>
                <w:bCs/>
                <w:i/>
                <w:lang w:val="ru-RU"/>
              </w:rPr>
              <w:t>https://www.rbc.ru/technology_and_media/24/02/2020/5e4fb5af9a7947cfdfd5e1e3</w:t>
            </w:r>
          </w:p>
          <w:p w14:paraId="4ACD868E" w14:textId="2CA23C45" w:rsidR="00AC4DC5" w:rsidRPr="00503E83" w:rsidRDefault="0030726B" w:rsidP="008E0387">
            <w:pPr>
              <w:pStyle w:val="TableContents"/>
              <w:rPr>
                <w:bCs/>
                <w:i/>
                <w:lang w:val="ru-RU"/>
              </w:rPr>
            </w:pPr>
            <w:r w:rsidRPr="0030726B">
              <w:rPr>
                <w:rStyle w:val="a6"/>
                <w:bCs/>
                <w:i/>
                <w:lang w:val="ru-RU"/>
              </w:rPr>
              <w:t>https://bit.ly/3TuSMnp</w:t>
            </w:r>
          </w:p>
        </w:tc>
      </w:tr>
      <w:tr w:rsidR="00BB2341" w:rsidRPr="00A84270" w14:paraId="0CE8AA5A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B2A5E8" w14:textId="77777777" w:rsidR="00BB2341" w:rsidRPr="00CC0CA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0AAC3E8F" w14:textId="5947C89B" w:rsidR="00BB2341" w:rsidRPr="00A84270" w:rsidRDefault="00A84270" w:rsidP="00FE0283">
            <w:pPr>
              <w:pStyle w:val="TableContents"/>
              <w:rPr>
                <w:rFonts w:cs="Times New Roman"/>
                <w:lang w:val="ru-RU"/>
              </w:rPr>
            </w:pPr>
            <w:r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Биометрия, </w:t>
            </w:r>
            <w:proofErr w:type="gramStart"/>
            <w:r>
              <w:rPr>
                <w:rFonts w:cs="Times New Roman"/>
                <w:color w:val="111111"/>
                <w:shd w:val="clear" w:color="auto" w:fill="FFFFFF"/>
                <w:lang w:val="ru-RU"/>
              </w:rPr>
              <w:t>искусственный  интеллект</w:t>
            </w:r>
            <w:proofErr w:type="gramEnd"/>
            <w:r>
              <w:rPr>
                <w:rFonts w:cs="Times New Roman"/>
                <w:color w:val="111111"/>
                <w:shd w:val="clear" w:color="auto" w:fill="FFFFFF"/>
                <w:lang w:val="ru-RU"/>
              </w:rPr>
              <w:t>, ДНК</w:t>
            </w:r>
          </w:p>
        </w:tc>
      </w:tr>
      <w:tr w:rsidR="00BB2341" w:rsidRPr="00A84270" w14:paraId="0828E326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5B4034" w14:textId="05EE0B34" w:rsidR="0002699F" w:rsidRPr="0030726B" w:rsidRDefault="00BB2341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30726B">
              <w:rPr>
                <w:rFonts w:cs="Times New Roman"/>
                <w:b/>
                <w:bCs/>
                <w:lang w:val="ru-RU"/>
              </w:rPr>
              <w:t>Перечень фактов, упомянутых в статье</w:t>
            </w:r>
          </w:p>
          <w:p w14:paraId="69EB7B30" w14:textId="287F7EA3" w:rsidR="00410E25" w:rsidRPr="0030726B" w:rsidRDefault="00A84270" w:rsidP="00410E25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30726B">
              <w:rPr>
                <w:rFonts w:cs="Times New Roman"/>
                <w:color w:val="222222"/>
                <w:shd w:val="clear" w:color="auto" w:fill="F7F7F7"/>
                <w:lang w:val="ru-RU"/>
              </w:rPr>
              <w:t xml:space="preserve">МВД России разрабатывает систему биометрических учетов для поиска преступников </w:t>
            </w:r>
            <w:r w:rsidRPr="0030726B">
              <w:rPr>
                <w:rFonts w:cs="Times New Roman"/>
                <w:color w:val="222222"/>
                <w:shd w:val="clear" w:color="auto" w:fill="F7F7F7"/>
                <w:lang w:val="ru-RU"/>
              </w:rPr>
              <w:t>с помощью городских камер</w:t>
            </w:r>
            <w:r w:rsidRPr="0030726B">
              <w:rPr>
                <w:rFonts w:cs="Times New Roman"/>
                <w:color w:val="222222"/>
                <w:shd w:val="clear" w:color="auto" w:fill="F7F7F7"/>
                <w:lang w:val="ru-RU"/>
              </w:rPr>
              <w:t>.</w:t>
            </w:r>
          </w:p>
          <w:p w14:paraId="07C9B668" w14:textId="498C22D9" w:rsidR="00F407F3" w:rsidRPr="0030726B" w:rsidRDefault="00F407F3" w:rsidP="008E0387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30726B">
              <w:rPr>
                <w:rFonts w:cs="Times New Roman"/>
                <w:color w:val="222222"/>
                <w:shd w:val="clear" w:color="auto" w:fill="F7F7F7"/>
                <w:lang w:val="ru-RU"/>
              </w:rPr>
              <w:t>По планам</w:t>
            </w:r>
            <w:r w:rsidRPr="0030726B">
              <w:rPr>
                <w:rFonts w:cs="Times New Roman"/>
                <w:color w:val="222222"/>
                <w:shd w:val="clear" w:color="auto" w:fill="F7F7F7"/>
                <w:lang w:val="ru-RU"/>
              </w:rPr>
              <w:t xml:space="preserve">, </w:t>
            </w:r>
            <w:r w:rsidRPr="0030726B">
              <w:rPr>
                <w:rFonts w:cs="Times New Roman"/>
                <w:color w:val="222222"/>
                <w:shd w:val="clear" w:color="auto" w:fill="F7F7F7"/>
                <w:lang w:val="ru-RU"/>
              </w:rPr>
              <w:t xml:space="preserve">ИИ </w:t>
            </w:r>
            <w:r w:rsidRPr="0030726B">
              <w:rPr>
                <w:rFonts w:cs="Times New Roman"/>
                <w:color w:val="222222"/>
                <w:shd w:val="clear" w:color="auto" w:fill="F7F7F7"/>
                <w:lang w:val="ru-RU"/>
              </w:rPr>
              <w:t>будет узнавать человека по лицу, голосу, радужной оболочке глаза и татуировкам.</w:t>
            </w:r>
          </w:p>
          <w:p w14:paraId="12CA4A9D" w14:textId="457C7B31" w:rsidR="008E0387" w:rsidRPr="0030726B" w:rsidRDefault="00F407F3" w:rsidP="008E0387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30726B">
              <w:rPr>
                <w:rFonts w:cs="Times New Roman"/>
                <w:color w:val="111111"/>
                <w:shd w:val="clear" w:color="auto" w:fill="FFFFFF"/>
                <w:lang w:val="ru-RU"/>
              </w:rPr>
              <w:t>По собранным данным система выдает перечень лиц подозреваемых для дальнейшей оценки</w:t>
            </w:r>
          </w:p>
          <w:p w14:paraId="323E85D5" w14:textId="77777777" w:rsidR="00410E25" w:rsidRPr="0030726B" w:rsidRDefault="00F407F3" w:rsidP="0030726B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30726B">
              <w:rPr>
                <w:rFonts w:cs="Times New Roman"/>
                <w:color w:val="222222"/>
                <w:shd w:val="clear" w:color="auto" w:fill="F7F7F7"/>
                <w:lang w:val="ru-RU"/>
              </w:rPr>
              <w:t>П</w:t>
            </w:r>
            <w:r w:rsidRPr="0030726B">
              <w:rPr>
                <w:rFonts w:cs="Times New Roman"/>
                <w:color w:val="222222"/>
                <w:shd w:val="clear" w:color="auto" w:fill="F7F7F7"/>
                <w:lang w:val="ru-RU"/>
              </w:rPr>
              <w:t>рава на систему и</w:t>
            </w:r>
            <w:r w:rsidRPr="0030726B">
              <w:rPr>
                <w:rFonts w:cs="Times New Roman"/>
                <w:color w:val="222222"/>
                <w:shd w:val="clear" w:color="auto" w:fill="F7F7F7"/>
                <w:lang w:val="ru-RU"/>
              </w:rPr>
              <w:t xml:space="preserve"> используемые алгоритмы будут принадлежать</w:t>
            </w:r>
            <w:r w:rsidRPr="0030726B">
              <w:rPr>
                <w:rFonts w:cs="Times New Roman"/>
                <w:color w:val="222222"/>
                <w:shd w:val="clear" w:color="auto" w:fill="F7F7F7"/>
                <w:lang w:val="ru-RU"/>
              </w:rPr>
              <w:t xml:space="preserve"> государству.</w:t>
            </w:r>
          </w:p>
          <w:p w14:paraId="54F9A482" w14:textId="2255DA74" w:rsidR="0030726B" w:rsidRPr="0030726B" w:rsidRDefault="0030726B" w:rsidP="0030726B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30726B">
              <w:rPr>
                <w:rFonts w:cs="Times New Roman"/>
                <w:color w:val="222222"/>
                <w:lang w:val="ru-RU"/>
              </w:rPr>
              <w:t>Недовольства внедрением системы доходят до судебных исков.</w:t>
            </w:r>
          </w:p>
        </w:tc>
      </w:tr>
      <w:tr w:rsidR="00BB2341" w:rsidRPr="0030726B" w14:paraId="59639022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BBB601B" w14:textId="0113E2B9" w:rsidR="00503E83" w:rsidRPr="0030726B" w:rsidRDefault="00BB2341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30726B">
              <w:rPr>
                <w:rFonts w:cs="Times New Roman"/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5FDABEAC" w14:textId="5DF24D3F" w:rsidR="00503E83" w:rsidRPr="0030726B" w:rsidRDefault="00A84270" w:rsidP="008E0387">
            <w:pPr>
              <w:pStyle w:val="TableContents"/>
              <w:numPr>
                <w:ilvl w:val="0"/>
                <w:numId w:val="5"/>
              </w:numPr>
              <w:rPr>
                <w:rFonts w:cs="Times New Roman"/>
                <w:lang w:val="ru-RU"/>
              </w:rPr>
            </w:pPr>
            <w:r w:rsidRPr="0030726B">
              <w:rPr>
                <w:rFonts w:cs="Times New Roman"/>
                <w:lang w:val="ru-RU"/>
              </w:rPr>
              <w:t>Система поможет сузить круг подозреваемых</w:t>
            </w:r>
          </w:p>
          <w:p w14:paraId="0B396B1A" w14:textId="5F7060AF" w:rsidR="00F407F3" w:rsidRPr="0030726B" w:rsidRDefault="00F407F3" w:rsidP="008E0387">
            <w:pPr>
              <w:pStyle w:val="TableContents"/>
              <w:numPr>
                <w:ilvl w:val="0"/>
                <w:numId w:val="5"/>
              </w:numPr>
              <w:rPr>
                <w:rFonts w:cs="Times New Roman"/>
                <w:lang w:val="ru-RU"/>
              </w:rPr>
            </w:pPr>
            <w:r w:rsidRPr="0030726B">
              <w:rPr>
                <w:rFonts w:cs="Times New Roman"/>
                <w:lang w:val="ru-RU"/>
              </w:rPr>
              <w:t>Ускорение работы экспертов-криминалистов</w:t>
            </w:r>
          </w:p>
          <w:p w14:paraId="767DF66C" w14:textId="6607D185" w:rsidR="008E0387" w:rsidRPr="0030726B" w:rsidRDefault="0030726B" w:rsidP="0030726B">
            <w:pPr>
              <w:pStyle w:val="TableContents"/>
              <w:numPr>
                <w:ilvl w:val="0"/>
                <w:numId w:val="5"/>
              </w:numPr>
              <w:rPr>
                <w:rFonts w:cs="Times New Roman"/>
                <w:lang w:val="ru-RU"/>
              </w:rPr>
            </w:pPr>
            <w:r w:rsidRPr="0030726B">
              <w:rPr>
                <w:rFonts w:cs="Times New Roman"/>
                <w:lang w:val="ru-RU"/>
              </w:rPr>
              <w:t>Улучшение системы безопасности в городе</w:t>
            </w:r>
          </w:p>
        </w:tc>
      </w:tr>
      <w:tr w:rsidR="00BB2341" w:rsidRPr="00A84270" w14:paraId="018665B2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D4EC7" w14:textId="77777777" w:rsidR="00BB2341" w:rsidRPr="0030726B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30726B">
              <w:rPr>
                <w:rFonts w:cs="Times New Roman"/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CE40DBF" w14:textId="6D4D60CA" w:rsidR="00BB2341" w:rsidRPr="0030726B" w:rsidRDefault="00A84270">
            <w:pPr>
              <w:pStyle w:val="TableContents"/>
              <w:numPr>
                <w:ilvl w:val="0"/>
                <w:numId w:val="2"/>
              </w:numPr>
              <w:ind w:left="381"/>
              <w:rPr>
                <w:rFonts w:cs="Times New Roman"/>
                <w:lang w:val="ru-RU"/>
              </w:rPr>
            </w:pPr>
            <w:r w:rsidRPr="0030726B">
              <w:rPr>
                <w:rFonts w:cs="Times New Roman"/>
                <w:lang w:val="ru-RU"/>
              </w:rPr>
              <w:t xml:space="preserve">Нет точного обоснования источника сбора анализов ДНК в базу данных, необходимую для анализов ИИ. </w:t>
            </w:r>
          </w:p>
          <w:p w14:paraId="2CFBF2F0" w14:textId="760D7095" w:rsidR="00FE0283" w:rsidRPr="0030726B" w:rsidRDefault="008E0387">
            <w:pPr>
              <w:pStyle w:val="TableContents"/>
              <w:numPr>
                <w:ilvl w:val="0"/>
                <w:numId w:val="2"/>
              </w:numPr>
              <w:ind w:left="381"/>
              <w:rPr>
                <w:rFonts w:cs="Times New Roman"/>
                <w:lang w:val="ru-RU"/>
              </w:rPr>
            </w:pPr>
            <w:r w:rsidRPr="0030726B">
              <w:rPr>
                <w:rFonts w:cs="Times New Roman"/>
                <w:lang w:val="ru-RU"/>
              </w:rPr>
              <w:t xml:space="preserve">Возможны </w:t>
            </w:r>
            <w:r w:rsidR="00A84270" w:rsidRPr="0030726B">
              <w:rPr>
                <w:rFonts w:cs="Times New Roman"/>
                <w:lang w:val="ru-RU"/>
              </w:rPr>
              <w:t>сбои при распознании</w:t>
            </w:r>
          </w:p>
          <w:p w14:paraId="006D70A0" w14:textId="187891D5" w:rsidR="00BB2341" w:rsidRPr="0030726B" w:rsidRDefault="00A84270" w:rsidP="00F407F3">
            <w:pPr>
              <w:pStyle w:val="TableContents"/>
              <w:numPr>
                <w:ilvl w:val="0"/>
                <w:numId w:val="2"/>
              </w:numPr>
              <w:ind w:left="381"/>
              <w:rPr>
                <w:rFonts w:cs="Times New Roman"/>
                <w:lang w:val="ru-RU"/>
              </w:rPr>
            </w:pPr>
            <w:r w:rsidRPr="0030726B">
              <w:rPr>
                <w:rFonts w:cs="Times New Roman"/>
                <w:lang w:val="ru-RU"/>
              </w:rPr>
              <w:t xml:space="preserve">Недовольства граждан </w:t>
            </w:r>
            <w:r w:rsidR="00F407F3" w:rsidRPr="0030726B">
              <w:rPr>
                <w:rFonts w:cs="Times New Roman"/>
                <w:color w:val="222222"/>
                <w:shd w:val="clear" w:color="auto" w:fill="F7F7F7"/>
                <w:lang w:val="ru-RU"/>
              </w:rPr>
              <w:t>применению</w:t>
            </w:r>
            <w:r w:rsidRPr="0030726B">
              <w:rPr>
                <w:rFonts w:cs="Times New Roman"/>
                <w:color w:val="222222"/>
                <w:shd w:val="clear" w:color="auto" w:fill="F7F7F7"/>
                <w:lang w:val="ru-RU"/>
              </w:rPr>
              <w:t xml:space="preserve"> т</w:t>
            </w:r>
            <w:r w:rsidR="00F407F3" w:rsidRPr="0030726B">
              <w:rPr>
                <w:rFonts w:cs="Times New Roman"/>
                <w:color w:val="222222"/>
                <w:shd w:val="clear" w:color="auto" w:fill="F7F7F7"/>
                <w:lang w:val="ru-RU"/>
              </w:rPr>
              <w:t>ехнологий</w:t>
            </w:r>
            <w:r w:rsidRPr="0030726B">
              <w:rPr>
                <w:rFonts w:cs="Times New Roman"/>
                <w:color w:val="222222"/>
                <w:shd w:val="clear" w:color="auto" w:fill="F7F7F7"/>
                <w:lang w:val="ru-RU"/>
              </w:rPr>
              <w:t xml:space="preserve"> распознавания лиц в работе камер</w:t>
            </w:r>
          </w:p>
        </w:tc>
      </w:tr>
      <w:tr w:rsidR="00BB2341" w:rsidRPr="00A84270" w14:paraId="46909132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820A7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1909747B" w14:textId="37B451A5" w:rsidR="00BB2341" w:rsidRPr="0030726B" w:rsidRDefault="0030726B">
            <w:pPr>
              <w:pStyle w:val="TableContents"/>
              <w:rPr>
                <w:b/>
                <w:bCs/>
                <w:lang w:val="ru-RU"/>
              </w:rPr>
            </w:pPr>
            <w:r w:rsidRPr="0030726B">
              <w:rPr>
                <w:color w:val="000000"/>
                <w:lang w:val="ru-RU"/>
              </w:rPr>
              <w:t>Красные глаза - верный признак тлеющих в голове опилок.</w:t>
            </w:r>
          </w:p>
          <w:p w14:paraId="1AC65AA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331F092A" w14:textId="77777777" w:rsidR="00BB2341" w:rsidRPr="00616AC6" w:rsidRDefault="00BB2341" w:rsidP="007932EB">
      <w:pPr>
        <w:pStyle w:val="Standard"/>
        <w:rPr>
          <w:lang w:val="ru-RU"/>
        </w:rPr>
      </w:pPr>
      <w:bookmarkStart w:id="0" w:name="_GoBack"/>
      <w:bookmarkEnd w:id="0"/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69B14" w14:textId="77777777" w:rsidR="00D55D80" w:rsidRDefault="00D55D80">
      <w:r>
        <w:separator/>
      </w:r>
    </w:p>
  </w:endnote>
  <w:endnote w:type="continuationSeparator" w:id="0">
    <w:p w14:paraId="627A91F7" w14:textId="77777777" w:rsidR="00D55D80" w:rsidRDefault="00D55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DC7DA" w14:textId="77777777" w:rsidR="00D55D80" w:rsidRDefault="00D55D80">
      <w:r>
        <w:separator/>
      </w:r>
    </w:p>
  </w:footnote>
  <w:footnote w:type="continuationSeparator" w:id="0">
    <w:p w14:paraId="0539364A" w14:textId="77777777" w:rsidR="00D55D80" w:rsidRDefault="00D55D80">
      <w:r>
        <w:continuationSeparator/>
      </w:r>
    </w:p>
  </w:footnote>
  <w:footnote w:id="1">
    <w:p w14:paraId="0FAFFFFA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-218"/>
        </w:tabs>
        <w:ind w:left="502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</w:abstractNum>
  <w:abstractNum w:abstractNumId="4" w15:restartNumberingAfterBreak="0">
    <w:nsid w:val="00FB4DCB"/>
    <w:multiLevelType w:val="hybridMultilevel"/>
    <w:tmpl w:val="4D0C50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2699F"/>
    <w:rsid w:val="000949B7"/>
    <w:rsid w:val="00095469"/>
    <w:rsid w:val="000A4623"/>
    <w:rsid w:val="0010460E"/>
    <w:rsid w:val="001C304B"/>
    <w:rsid w:val="001F4D4E"/>
    <w:rsid w:val="002416A1"/>
    <w:rsid w:val="002B6B2B"/>
    <w:rsid w:val="0030726B"/>
    <w:rsid w:val="00377540"/>
    <w:rsid w:val="0040677F"/>
    <w:rsid w:val="00410E25"/>
    <w:rsid w:val="004A7A56"/>
    <w:rsid w:val="00503E83"/>
    <w:rsid w:val="00616AC6"/>
    <w:rsid w:val="00676B7D"/>
    <w:rsid w:val="00781CFD"/>
    <w:rsid w:val="007932EB"/>
    <w:rsid w:val="00817B2B"/>
    <w:rsid w:val="00837A5C"/>
    <w:rsid w:val="008841CA"/>
    <w:rsid w:val="00885162"/>
    <w:rsid w:val="008E0387"/>
    <w:rsid w:val="00910D57"/>
    <w:rsid w:val="009441BB"/>
    <w:rsid w:val="00977D58"/>
    <w:rsid w:val="009C16CA"/>
    <w:rsid w:val="009E6EF7"/>
    <w:rsid w:val="00A84270"/>
    <w:rsid w:val="00AC4DC5"/>
    <w:rsid w:val="00AF60B4"/>
    <w:rsid w:val="00B6631F"/>
    <w:rsid w:val="00BA76DB"/>
    <w:rsid w:val="00BB2341"/>
    <w:rsid w:val="00C6418F"/>
    <w:rsid w:val="00C9006C"/>
    <w:rsid w:val="00CC0CA6"/>
    <w:rsid w:val="00D42EAF"/>
    <w:rsid w:val="00D55D80"/>
    <w:rsid w:val="00DC51F6"/>
    <w:rsid w:val="00E552CF"/>
    <w:rsid w:val="00E8772C"/>
    <w:rsid w:val="00F04047"/>
    <w:rsid w:val="00F305A2"/>
    <w:rsid w:val="00F407F3"/>
    <w:rsid w:val="00FE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88E8814"/>
  <w15:chartTrackingRefBased/>
  <w15:docId w15:val="{8A1608E9-7968-4E67-BC53-004AD6F6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CC0CA6"/>
    <w:rPr>
      <w:color w:val="605E5C"/>
      <w:shd w:val="clear" w:color="auto" w:fill="E1DFDD"/>
    </w:rPr>
  </w:style>
  <w:style w:type="character" w:customStyle="1" w:styleId="tm-user-infouser">
    <w:name w:val="tm-user-info__user"/>
    <w:basedOn w:val="a1"/>
    <w:rsid w:val="00D42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3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AA11240DB3C5E48BDA2A9C7907D8FEE" ma:contentTypeVersion="2" ma:contentTypeDescription="Создание документа." ma:contentTypeScope="" ma:versionID="429f12b15b65f9aaa5551460a1692dde">
  <xsd:schema xmlns:xsd="http://www.w3.org/2001/XMLSchema" xmlns:xs="http://www.w3.org/2001/XMLSchema" xmlns:p="http://schemas.microsoft.com/office/2006/metadata/properties" xmlns:ns3="f210cce6-9c6e-47f9-9131-edb2087061b0" targetNamespace="http://schemas.microsoft.com/office/2006/metadata/properties" ma:root="true" ma:fieldsID="ed3a335fce7d917568985379d24f602a" ns3:_="">
    <xsd:import namespace="f210cce6-9c6e-47f9-9131-edb2087061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0cce6-9c6e-47f9-9131-edb2087061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7E551-4856-4E43-98F0-E46539D914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CF385A-0BD0-46FD-93F0-AA42912F8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0cce6-9c6e-47f9-9131-edb208706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1B4831-4606-45D1-BD9A-8329DCBA5F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791ED5-8680-4846-85E8-C82D004DB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1948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Учетная запись Майкрософт</cp:lastModifiedBy>
  <cp:revision>2</cp:revision>
  <cp:lastPrinted>1899-12-31T21:00:00Z</cp:lastPrinted>
  <dcterms:created xsi:type="dcterms:W3CDTF">2022-10-24T19:02:00Z</dcterms:created>
  <dcterms:modified xsi:type="dcterms:W3CDTF">2022-10-24T19:02:00Z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0x0101007AA11240DB3C5E48BDA2A9C7907D8FEE</vt:lpwstr>
  </property>
</Properties>
</file>