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5FBDB7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40FDDB04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344C5926" w14:textId="25C93BB5" w:rsidR="00F305A2" w:rsidRPr="00F437AF" w:rsidRDefault="00F305A2" w:rsidP="00F305A2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прошедшей лекции: </w:t>
      </w:r>
      <w:r w:rsidRPr="00F437AF">
        <w:rPr>
          <w:lang w:val="ru-RU"/>
        </w:rPr>
        <w:t>13.09.2022</w:t>
      </w:r>
      <w:r>
        <w:rPr>
          <w:lang w:val="ru-RU"/>
        </w:rPr>
        <w:tab/>
        <w:t>Номер прошедшей лекции: №</w:t>
      </w:r>
      <w:r w:rsidR="00910D57">
        <w:rPr>
          <w:lang w:val="ru-RU"/>
        </w:rPr>
        <w:t>2</w:t>
      </w:r>
      <w:r>
        <w:rPr>
          <w:lang w:val="ru-RU"/>
        </w:rPr>
        <w:tab/>
        <w:t>Дата сдачи:</w:t>
      </w:r>
      <w:r w:rsidRPr="00F437AF">
        <w:rPr>
          <w:lang w:val="ru-RU"/>
        </w:rPr>
        <w:t xml:space="preserve"> </w:t>
      </w:r>
      <w:r w:rsidR="00910D57">
        <w:rPr>
          <w:lang w:val="ru-RU"/>
        </w:rPr>
        <w:t>11.10</w:t>
      </w:r>
      <w:r w:rsidRPr="00F437AF">
        <w:rPr>
          <w:lang w:val="ru-RU"/>
        </w:rPr>
        <w:t>.2022</w:t>
      </w:r>
    </w:p>
    <w:p w14:paraId="4288E5E3" w14:textId="77777777" w:rsidR="00BB2341" w:rsidRDefault="00BB2341">
      <w:pPr>
        <w:pStyle w:val="Standard"/>
        <w:jc w:val="center"/>
        <w:rPr>
          <w:lang w:val="ru-RU"/>
        </w:rPr>
      </w:pPr>
    </w:p>
    <w:p w14:paraId="18E81141" w14:textId="288DFC34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proofErr w:type="spellStart"/>
      <w:r w:rsidR="00B6631F">
        <w:rPr>
          <w:u w:val="single"/>
          <w:lang w:val="ru-RU"/>
        </w:rPr>
        <w:t>Хабнер</w:t>
      </w:r>
      <w:proofErr w:type="spellEnd"/>
      <w:r w:rsidR="00B6631F">
        <w:rPr>
          <w:u w:val="single"/>
          <w:lang w:val="ru-RU"/>
        </w:rPr>
        <w:t xml:space="preserve"> Георгий Евгеньевич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B6631F">
        <w:rPr>
          <w:u w:val="single"/>
          <w:lang w:val="ru-RU"/>
        </w:rPr>
        <w:t>Р3131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19EAB1A6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5BADE846" w14:textId="77777777"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:rsidRPr="00910D57" w14:paraId="66D633C8" w14:textId="77777777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9B49D65" w14:textId="77777777" w:rsidR="00BB2341" w:rsidRPr="001F4D4E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</w:t>
            </w:r>
            <w:proofErr w:type="spellStart"/>
            <w:r>
              <w:rPr>
                <w:b/>
                <w:bCs/>
                <w:lang w:val="ru-RU"/>
              </w:rPr>
              <w:t>видеолекции</w:t>
            </w:r>
            <w:proofErr w:type="spellEnd"/>
          </w:p>
          <w:p w14:paraId="61070EF8" w14:textId="5B921B01" w:rsidR="00BB2341" w:rsidRPr="001F4D4E" w:rsidRDefault="001F4D4E">
            <w:pPr>
              <w:pStyle w:val="TableContents"/>
              <w:rPr>
                <w:lang w:val="ru-RU"/>
              </w:rPr>
            </w:pPr>
            <w:r w:rsidRPr="001F4D4E">
              <w:rPr>
                <w:lang w:val="ru-RU"/>
              </w:rPr>
              <w:t>Универсальная система коррекции ошибок — как она устроена</w:t>
            </w:r>
          </w:p>
        </w:tc>
      </w:tr>
      <w:tr w:rsidR="00BB2341" w14:paraId="1ECD5644" w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60CB04" w14:textId="77777777" w:rsidR="00CC0CA6" w:rsidRDefault="00BB2341" w:rsidP="00CC0CA6">
            <w:pPr>
              <w:pStyle w:val="ad"/>
              <w:spacing w:before="0"/>
              <w:rPr>
                <w:b/>
                <w:bCs/>
              </w:rPr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464A10CE" w14:textId="10AC7768" w:rsidR="00B6631F" w:rsidRPr="008E0387" w:rsidRDefault="008E0387" w:rsidP="00CC0CA6">
            <w:pPr>
              <w:pStyle w:val="ad"/>
              <w:spacing w:before="0"/>
              <w:rPr>
                <w:bCs/>
                <w:lang w:val="en-US"/>
              </w:rPr>
            </w:pPr>
            <w:r w:rsidRPr="008E0387">
              <w:rPr>
                <w:bCs/>
                <w:color w:val="212121"/>
                <w:sz w:val="22"/>
                <w:szCs w:val="20"/>
                <w:shd w:val="clear" w:color="auto" w:fill="FFFFFF"/>
              </w:rPr>
              <w:t>Евгений Черкесов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738B3A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45B0E21F" w14:textId="36901AD2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</w:t>
            </w:r>
            <w:r w:rsidR="00E8772C">
              <w:rPr>
                <w:b/>
                <w:bCs/>
                <w:lang w:val="ru-RU"/>
              </w:rPr>
              <w:t>9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14:paraId="2DDFA5FD" w14:textId="3E1DC6D0" w:rsidR="00BB2341" w:rsidRPr="00CC0CA6" w:rsidRDefault="00BB2341" w:rsidP="008E0387">
            <w:pPr>
              <w:pStyle w:val="TableContents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="00D42EAF">
              <w:rPr>
                <w:lang w:val="ru-RU"/>
              </w:rPr>
              <w:t>"</w:t>
            </w:r>
            <w:r w:rsidR="008E0387">
              <w:rPr>
                <w:lang w:val="ru-RU"/>
              </w:rPr>
              <w:t>29</w:t>
            </w:r>
            <w:r>
              <w:rPr>
                <w:lang w:val="ru-RU"/>
              </w:rPr>
              <w:t>"</w:t>
            </w:r>
            <w:r w:rsidR="00B6631F">
              <w:rPr>
                <w:lang w:val="ru-RU"/>
              </w:rPr>
              <w:t xml:space="preserve"> </w:t>
            </w:r>
            <w:r w:rsidR="008E0387">
              <w:rPr>
                <w:lang w:val="ru-RU"/>
              </w:rPr>
              <w:t xml:space="preserve">сентября </w:t>
            </w:r>
            <w:r>
              <w:rPr>
                <w:lang w:val="ru-RU"/>
              </w:rPr>
              <w:t>20</w:t>
            </w:r>
            <w:r w:rsidR="00D42EAF">
              <w:rPr>
                <w:lang w:val="ru-RU"/>
              </w:rPr>
              <w:t>22</w:t>
            </w:r>
            <w:r>
              <w:rPr>
                <w:lang w:val="ru-RU"/>
              </w:rPr>
              <w:t xml:space="preserve"> 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7EFB5DF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4221197B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0ADB6C10" w14:textId="4B16C42E" w:rsidR="00BB2341" w:rsidRPr="00CC0CA6" w:rsidRDefault="00CC0CA6" w:rsidP="00CC0CA6">
            <w:pPr>
              <w:pStyle w:val="TableContents"/>
              <w:jc w:val="center"/>
              <w:rPr>
                <w:u w:val="single"/>
              </w:rPr>
            </w:pPr>
            <w:r>
              <w:rPr>
                <w:u w:val="single"/>
                <w:lang w:val="ru-RU"/>
              </w:rPr>
              <w:t xml:space="preserve">  </w:t>
            </w:r>
            <w:r w:rsidR="008E0387">
              <w:rPr>
                <w:u w:val="single"/>
                <w:lang w:val="ru-RU"/>
              </w:rPr>
              <w:t>754</w:t>
            </w:r>
            <w:r>
              <w:rPr>
                <w:u w:val="single"/>
                <w:lang w:val="ru-RU"/>
              </w:rPr>
              <w:t xml:space="preserve">  </w:t>
            </w:r>
          </w:p>
        </w:tc>
      </w:tr>
      <w:tr w:rsidR="00BB2341" w:rsidRPr="00D42EAF" w14:paraId="49AFC8AE" w14:textId="77777777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F67C992" w14:textId="0F48241D" w:rsidR="00BB2341" w:rsidRDefault="00BB2341" w:rsidP="00CC0CA6">
            <w:pPr>
              <w:pStyle w:val="TableContents"/>
              <w:rPr>
                <w:bCs/>
                <w:i/>
                <w:highlight w:val="lightGray"/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goo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gl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proofErr w:type="spellStart"/>
            <w:r>
              <w:rPr>
                <w:b/>
                <w:bCs/>
              </w:rPr>
              <w:t>tr</w:t>
            </w:r>
            <w:proofErr w:type="spellEnd"/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</w:t>
            </w:r>
            <w:r w:rsidR="00F04047">
              <w:rPr>
                <w:b/>
                <w:bCs/>
                <w:lang w:val="ru-RU"/>
              </w:rPr>
              <w:t>т. п.</w:t>
            </w:r>
            <w:r>
              <w:rPr>
                <w:b/>
                <w:bCs/>
                <w:lang w:val="ru-RU"/>
              </w:rPr>
              <w:t>)</w:t>
            </w:r>
          </w:p>
          <w:p w14:paraId="7667B970" w14:textId="35CC36A5" w:rsidR="00FE0283" w:rsidRPr="008E0387" w:rsidRDefault="002416A1" w:rsidP="008E0387">
            <w:pPr>
              <w:pStyle w:val="TableContents"/>
              <w:rPr>
                <w:lang w:val="ru-RU"/>
              </w:rPr>
            </w:pPr>
            <w:hyperlink r:id="rId11" w:history="1">
              <w:r w:rsidR="008E0387" w:rsidRPr="00732B16">
                <w:rPr>
                  <w:rStyle w:val="a6"/>
                  <w:bCs/>
                  <w:i/>
                  <w:lang w:val="ru-RU"/>
                </w:rPr>
                <w:t>https://www.cnews.ru/news/top/2022-09-29_sozdan_ubijtsa_nenavistnoj</w:t>
              </w:r>
            </w:hyperlink>
          </w:p>
          <w:p w14:paraId="4ACD868E" w14:textId="691DCC05" w:rsidR="00AC4DC5" w:rsidRPr="00503E83" w:rsidRDefault="00AC4DC5" w:rsidP="008E0387">
            <w:pPr>
              <w:pStyle w:val="TableContents"/>
              <w:rPr>
                <w:bCs/>
                <w:i/>
                <w:lang w:val="ru-RU"/>
              </w:rPr>
            </w:pPr>
            <w:hyperlink r:id="rId12" w:history="1">
              <w:r w:rsidRPr="00732B16">
                <w:rPr>
                  <w:rStyle w:val="a6"/>
                  <w:bCs/>
                  <w:i/>
                  <w:lang w:val="ru-RU"/>
                </w:rPr>
                <w:t>https://bit.ly/3BXNvx0</w:t>
              </w:r>
            </w:hyperlink>
          </w:p>
        </w:tc>
      </w:tr>
      <w:tr w:rsidR="00BB2341" w:rsidRPr="00910D57" w14:paraId="0CE8AA5A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7B2A5E8" w14:textId="77777777" w:rsidR="00BB2341" w:rsidRPr="00CC0CA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  <w:bookmarkStart w:id="0" w:name="_GoBack"/>
            <w:bookmarkEnd w:id="0"/>
          </w:p>
          <w:p w14:paraId="0AAC3E8F" w14:textId="5220DA25" w:rsidR="00BB2341" w:rsidRPr="00910D57" w:rsidRDefault="00FE0283" w:rsidP="00FE0283">
            <w:pPr>
              <w:pStyle w:val="TableContents"/>
              <w:rPr>
                <w:rFonts w:cs="Times New Roman"/>
                <w:lang w:val="ru-RU"/>
              </w:rPr>
            </w:pPr>
            <w:proofErr w:type="spellStart"/>
            <w:r w:rsidRPr="008E0387">
              <w:rPr>
                <w:rFonts w:cs="Times New Roman"/>
                <w:color w:val="111111"/>
                <w:shd w:val="clear" w:color="auto" w:fill="FFFFFF"/>
              </w:rPr>
              <w:t>Cloudflare</w:t>
            </w:r>
            <w:proofErr w:type="spellEnd"/>
            <w:r w:rsidRPr="008E0387">
              <w:rPr>
                <w:rFonts w:cs="Times New Roman"/>
                <w:color w:val="111111"/>
                <w:shd w:val="clear" w:color="auto" w:fill="FFFFFF"/>
                <w:lang w:val="ru-RU"/>
              </w:rPr>
              <w:t xml:space="preserve">, </w:t>
            </w:r>
            <w:r w:rsidRPr="008E0387">
              <w:rPr>
                <w:rFonts w:cs="Times New Roman"/>
                <w:color w:val="111111"/>
                <w:shd w:val="clear" w:color="auto" w:fill="FFFFFF"/>
              </w:rPr>
              <w:t>CAPTCHA</w:t>
            </w:r>
            <w:r w:rsidRPr="008E0387">
              <w:rPr>
                <w:rFonts w:cs="Times New Roman"/>
                <w:color w:val="111111"/>
                <w:shd w:val="clear" w:color="auto" w:fill="FFFFFF"/>
                <w:lang w:val="ru-RU"/>
              </w:rPr>
              <w:t xml:space="preserve">, </w:t>
            </w:r>
            <w:r w:rsidR="008E0387" w:rsidRPr="008E0387">
              <w:rPr>
                <w:rFonts w:cs="Times New Roman"/>
                <w:color w:val="111111"/>
                <w:shd w:val="clear" w:color="auto" w:fill="FFFFFF"/>
                <w:lang w:val="ru-RU"/>
              </w:rPr>
              <w:t xml:space="preserve">альтернатива, проверка, </w:t>
            </w:r>
            <w:r w:rsidR="008E0387" w:rsidRPr="008E0387">
              <w:rPr>
                <w:rFonts w:cs="Times New Roman"/>
                <w:color w:val="111111"/>
                <w:shd w:val="clear" w:color="auto" w:fill="FFFFFF"/>
              </w:rPr>
              <w:t>Turnstile</w:t>
            </w:r>
          </w:p>
        </w:tc>
      </w:tr>
      <w:tr w:rsidR="00BB2341" w:rsidRPr="00910D57" w14:paraId="0828E326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5B4034" w14:textId="05EE0B34" w:rsidR="0002699F" w:rsidRPr="0002699F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14:paraId="13BAF24C" w14:textId="12A110E1" w:rsidR="0002699F" w:rsidRPr="0002699F" w:rsidRDefault="0002699F" w:rsidP="00410E25">
            <w:pPr>
              <w:pStyle w:val="TableContents"/>
              <w:numPr>
                <w:ilvl w:val="0"/>
                <w:numId w:val="4"/>
              </w:numPr>
              <w:rPr>
                <w:rFonts w:cs="Times New Roman"/>
                <w:lang w:val="ru-RU"/>
              </w:rPr>
            </w:pPr>
            <w:r w:rsidRPr="0002699F">
              <w:rPr>
                <w:rFonts w:cs="Times New Roman"/>
                <w:lang w:val="ru-RU"/>
              </w:rPr>
              <w:t xml:space="preserve">Компания предоставила открытый доступ к коду на </w:t>
            </w:r>
            <w:r w:rsidRPr="0002699F">
              <w:rPr>
                <w:rFonts w:cs="Times New Roman"/>
                <w:color w:val="111111"/>
                <w:shd w:val="clear" w:color="auto" w:fill="FFFFFF"/>
              </w:rPr>
              <w:t>GitHub</w:t>
            </w:r>
          </w:p>
          <w:p w14:paraId="69EB7B30" w14:textId="52351603" w:rsidR="00410E25" w:rsidRPr="0002699F" w:rsidRDefault="00FE0283" w:rsidP="00410E25">
            <w:pPr>
              <w:pStyle w:val="TableContents"/>
              <w:numPr>
                <w:ilvl w:val="0"/>
                <w:numId w:val="4"/>
              </w:numPr>
              <w:rPr>
                <w:rFonts w:cs="Times New Roman"/>
                <w:lang w:val="ru-RU"/>
              </w:rPr>
            </w:pPr>
            <w:r w:rsidRPr="0002699F">
              <w:rPr>
                <w:rFonts w:cs="Times New Roman"/>
                <w:lang w:val="ru-RU"/>
              </w:rPr>
              <w:t xml:space="preserve">Алгоритм учитывает телеметрию браузера и поведение пользователя, и во много ускоряет процесс прохода проверки </w:t>
            </w:r>
          </w:p>
          <w:p w14:paraId="4E6FB1C1" w14:textId="2AE3ABFC" w:rsidR="0002699F" w:rsidRDefault="0002699F" w:rsidP="00410E25">
            <w:pPr>
              <w:pStyle w:val="TableContents"/>
              <w:numPr>
                <w:ilvl w:val="0"/>
                <w:numId w:val="4"/>
              </w:numPr>
              <w:rPr>
                <w:rFonts w:cs="Times New Roman"/>
                <w:lang w:val="ru-RU"/>
              </w:rPr>
            </w:pPr>
            <w:proofErr w:type="spellStart"/>
            <w:r w:rsidRPr="0002699F">
              <w:rPr>
                <w:rFonts w:cs="Times New Roman"/>
              </w:rPr>
              <w:t>Cloudfare</w:t>
            </w:r>
            <w:proofErr w:type="spellEnd"/>
            <w:r w:rsidRPr="0002699F">
              <w:rPr>
                <w:rFonts w:cs="Times New Roman"/>
                <w:lang w:val="ru-RU"/>
              </w:rPr>
              <w:t xml:space="preserve"> заявила, что </w:t>
            </w:r>
            <w:r w:rsidR="008E0387">
              <w:rPr>
                <w:rFonts w:cs="Times New Roman"/>
                <w:lang w:val="ru-RU"/>
              </w:rPr>
              <w:t>после проверки</w:t>
            </w:r>
            <w:r w:rsidRPr="0002699F">
              <w:rPr>
                <w:rFonts w:cs="Times New Roman"/>
                <w:lang w:val="ru-RU"/>
              </w:rPr>
              <w:t xml:space="preserve"> </w:t>
            </w:r>
            <w:r w:rsidR="008E0387">
              <w:rPr>
                <w:rFonts w:cs="Times New Roman"/>
                <w:lang w:val="ru-RU"/>
              </w:rPr>
              <w:t xml:space="preserve">все собранные </w:t>
            </w:r>
            <w:r w:rsidRPr="0002699F">
              <w:rPr>
                <w:rFonts w:cs="Times New Roman"/>
                <w:lang w:val="ru-RU"/>
              </w:rPr>
              <w:t xml:space="preserve">данные </w:t>
            </w:r>
            <w:r w:rsidR="008E0387">
              <w:rPr>
                <w:rFonts w:cs="Times New Roman"/>
                <w:lang w:val="ru-RU"/>
              </w:rPr>
              <w:t>о пользователях удаляются</w:t>
            </w:r>
          </w:p>
          <w:p w14:paraId="12CA4A9D" w14:textId="114B07E0" w:rsidR="008E0387" w:rsidRPr="008E0387" w:rsidRDefault="008E0387" w:rsidP="008E0387">
            <w:pPr>
              <w:pStyle w:val="TableContents"/>
              <w:numPr>
                <w:ilvl w:val="0"/>
                <w:numId w:val="4"/>
              </w:numPr>
              <w:rPr>
                <w:rFonts w:cs="Times New Roman"/>
                <w:lang w:val="ru-RU"/>
              </w:rPr>
            </w:pPr>
            <w:r w:rsidRPr="0002699F">
              <w:rPr>
                <w:rFonts w:cs="Times New Roman"/>
                <w:color w:val="111111"/>
                <w:shd w:val="clear" w:color="auto" w:fill="FFFFFF"/>
                <w:lang w:val="ru-RU"/>
              </w:rPr>
              <w:t xml:space="preserve">Для использования кода </w:t>
            </w:r>
            <w:r w:rsidRPr="0002699F">
              <w:rPr>
                <w:rFonts w:cs="Times New Roman"/>
                <w:color w:val="111111"/>
                <w:shd w:val="clear" w:color="auto" w:fill="FFFFFF"/>
              </w:rPr>
              <w:t>CAPTCHA</w:t>
            </w:r>
            <w:r w:rsidRPr="0002699F">
              <w:rPr>
                <w:rFonts w:cs="Times New Roman"/>
                <w:color w:val="111111"/>
                <w:shd w:val="clear" w:color="auto" w:fill="FFFFFF"/>
                <w:lang w:val="ru-RU"/>
              </w:rPr>
              <w:t xml:space="preserve"> </w:t>
            </w:r>
            <w:r w:rsidRPr="0002699F">
              <w:rPr>
                <w:rFonts w:cs="Times New Roman"/>
                <w:color w:val="111111"/>
                <w:shd w:val="clear" w:color="auto" w:fill="FFFFFF"/>
              </w:rPr>
              <w:t>Turnstile</w:t>
            </w:r>
            <w:r w:rsidRPr="0002699F">
              <w:rPr>
                <w:rFonts w:cs="Times New Roman"/>
                <w:color w:val="111111"/>
                <w:shd w:val="clear" w:color="auto" w:fill="FFFFFF"/>
                <w:lang w:val="ru-RU"/>
              </w:rPr>
              <w:t xml:space="preserve"> в своем проекте пользователь должен зарегистрироваться в сервисе </w:t>
            </w:r>
            <w:proofErr w:type="spellStart"/>
            <w:r w:rsidRPr="0002699F">
              <w:rPr>
                <w:rFonts w:cs="Times New Roman"/>
                <w:color w:val="111111"/>
                <w:shd w:val="clear" w:color="auto" w:fill="FFFFFF"/>
              </w:rPr>
              <w:t>Cloudfare</w:t>
            </w:r>
            <w:proofErr w:type="spellEnd"/>
          </w:p>
          <w:p w14:paraId="54F9A482" w14:textId="02A62EBA" w:rsidR="00410E25" w:rsidRPr="00CC0CA6" w:rsidRDefault="0002699F" w:rsidP="0002699F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 w:rsidRPr="0002699F">
              <w:rPr>
                <w:rFonts w:cs="Times New Roman"/>
              </w:rPr>
              <w:t>CAPTCHA</w:t>
            </w:r>
            <w:r w:rsidRPr="0002699F">
              <w:rPr>
                <w:rFonts w:cs="Times New Roman"/>
                <w:lang w:val="ru-RU"/>
              </w:rPr>
              <w:t xml:space="preserve"> была интегрирована в приватном доступе в </w:t>
            </w:r>
            <w:r w:rsidRPr="0002699F">
              <w:rPr>
                <w:rFonts w:cs="Times New Roman"/>
                <w:color w:val="111111"/>
                <w:shd w:val="clear" w:color="auto" w:fill="FFFFFF"/>
              </w:rPr>
              <w:t> iOS</w:t>
            </w:r>
            <w:r w:rsidRPr="0002699F">
              <w:rPr>
                <w:rFonts w:cs="Times New Roman"/>
                <w:color w:val="111111"/>
                <w:shd w:val="clear" w:color="auto" w:fill="FFFFFF"/>
                <w:lang w:val="ru-RU"/>
              </w:rPr>
              <w:t xml:space="preserve"> 16 и </w:t>
            </w:r>
            <w:proofErr w:type="spellStart"/>
            <w:r w:rsidRPr="0002699F">
              <w:rPr>
                <w:rFonts w:cs="Times New Roman"/>
                <w:color w:val="111111"/>
                <w:shd w:val="clear" w:color="auto" w:fill="FFFFFF"/>
              </w:rPr>
              <w:t>macOS</w:t>
            </w:r>
            <w:proofErr w:type="spellEnd"/>
            <w:r w:rsidRPr="0002699F">
              <w:rPr>
                <w:rFonts w:cs="Times New Roman"/>
                <w:color w:val="111111"/>
                <w:shd w:val="clear" w:color="auto" w:fill="FFFFFF"/>
                <w:lang w:val="ru-RU"/>
              </w:rPr>
              <w:t xml:space="preserve"> 13</w:t>
            </w:r>
          </w:p>
        </w:tc>
      </w:tr>
      <w:tr w:rsidR="00BB2341" w:rsidRPr="00D42EAF" w14:paraId="59639022" w14:textId="77777777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6BBB601B" w14:textId="0113E2B9" w:rsidR="00503E83" w:rsidRPr="00503E83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5FDABEAC" w14:textId="0B50C75B" w:rsidR="00503E83" w:rsidRPr="00B6631F" w:rsidRDefault="00FE0283" w:rsidP="008E0387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Более эффективная защита сайтов от ботов</w:t>
            </w:r>
          </w:p>
          <w:p w14:paraId="34FCB458" w14:textId="08C0BCD4" w:rsidR="00FE0283" w:rsidRDefault="00FE0283" w:rsidP="008E0387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Более удобное и быстрое про</w:t>
            </w:r>
            <w:r w:rsidR="008E0387">
              <w:rPr>
                <w:lang w:val="ru-RU"/>
              </w:rPr>
              <w:t>хождение проверки пользователей</w:t>
            </w:r>
            <w:r>
              <w:rPr>
                <w:lang w:val="ru-RU"/>
              </w:rPr>
              <w:t xml:space="preserve"> на сайте</w:t>
            </w:r>
          </w:p>
          <w:p w14:paraId="3AF54F52" w14:textId="206D63DE" w:rsidR="00FE0283" w:rsidRDefault="00FE0283" w:rsidP="008E0387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 xml:space="preserve">Упрощение встраивания </w:t>
            </w:r>
            <w:r w:rsidR="008E0387" w:rsidRPr="0002699F">
              <w:rPr>
                <w:rFonts w:cs="Times New Roman"/>
              </w:rPr>
              <w:t>CAPTCHA</w:t>
            </w:r>
            <w:r>
              <w:rPr>
                <w:lang w:val="ru-RU"/>
              </w:rPr>
              <w:t xml:space="preserve"> на свой сайт</w:t>
            </w:r>
          </w:p>
          <w:p w14:paraId="7B49B351" w14:textId="77777777" w:rsidR="00FE0283" w:rsidRDefault="00FE0283" w:rsidP="008E0387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 xml:space="preserve">Отсутствие сбора данных с пользователей  </w:t>
            </w:r>
          </w:p>
          <w:p w14:paraId="767DF66C" w14:textId="2038C12F" w:rsidR="008E0387" w:rsidRPr="00FE0283" w:rsidRDefault="008E0387" w:rsidP="008E0387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>
              <w:t xml:space="preserve">Turnstile – </w:t>
            </w:r>
            <w:r>
              <w:rPr>
                <w:lang w:val="ru-RU"/>
              </w:rPr>
              <w:t>бесплатный сервис</w:t>
            </w:r>
          </w:p>
        </w:tc>
      </w:tr>
      <w:tr w:rsidR="00BB2341" w:rsidRPr="00910D57" w14:paraId="018665B2" w14:textId="77777777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9D4EC7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3CE40DBF" w14:textId="7C91348F" w:rsidR="00BB2341" w:rsidRDefault="00FE0283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Возможность обхода другим </w:t>
            </w:r>
            <w:proofErr w:type="spellStart"/>
            <w:r>
              <w:rPr>
                <w:lang w:val="ru-RU"/>
              </w:rPr>
              <w:t>нейросетями</w:t>
            </w:r>
            <w:proofErr w:type="spellEnd"/>
          </w:p>
          <w:p w14:paraId="2CFBF2F0" w14:textId="23C1927E" w:rsidR="00FE0283" w:rsidRDefault="008E0387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Возможны </w:t>
            </w:r>
            <w:proofErr w:type="gramStart"/>
            <w:r>
              <w:rPr>
                <w:lang w:val="ru-RU"/>
              </w:rPr>
              <w:t>ложно-положительные</w:t>
            </w:r>
            <w:proofErr w:type="gramEnd"/>
            <w:r>
              <w:rPr>
                <w:lang w:val="ru-RU"/>
              </w:rPr>
              <w:t xml:space="preserve"> срабатывания </w:t>
            </w:r>
            <w:r w:rsidRPr="0002699F">
              <w:rPr>
                <w:rFonts w:cs="Times New Roman"/>
              </w:rPr>
              <w:t>CAPTCHA</w:t>
            </w:r>
          </w:p>
          <w:p w14:paraId="006D70A0" w14:textId="100507C9" w:rsidR="00BB2341" w:rsidRPr="00616AC6" w:rsidRDefault="00FE0283" w:rsidP="00FE0283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Работа </w:t>
            </w:r>
            <w:r>
              <w:t>CAPTCHA</w:t>
            </w:r>
            <w:r>
              <w:rPr>
                <w:lang w:val="ru-RU"/>
              </w:rPr>
              <w:t xml:space="preserve"> требует больших ресурсов из-за использования </w:t>
            </w:r>
            <w:proofErr w:type="spellStart"/>
            <w:r>
              <w:rPr>
                <w:lang w:val="ru-RU"/>
              </w:rPr>
              <w:t>нейросети</w:t>
            </w:r>
            <w:proofErr w:type="spellEnd"/>
          </w:p>
        </w:tc>
      </w:tr>
      <w:tr w:rsidR="00BB2341" w:rsidRPr="00910D57" w14:paraId="46909132" w14:textId="77777777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820A7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  <w:p w14:paraId="1909747B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  <w:p w14:paraId="1AC65AA8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</w:tc>
      </w:tr>
    </w:tbl>
    <w:p w14:paraId="331F092A" w14:textId="77777777" w:rsidR="00BB2341" w:rsidRPr="00616AC6" w:rsidRDefault="00BB2341" w:rsidP="007932EB">
      <w:pPr>
        <w:pStyle w:val="Standard"/>
        <w:rPr>
          <w:lang w:val="ru-RU"/>
        </w:rPr>
      </w:pPr>
    </w:p>
    <w:sectPr w:rsidR="00BB2341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0C2A41" w14:textId="77777777" w:rsidR="002416A1" w:rsidRDefault="002416A1">
      <w:r>
        <w:separator/>
      </w:r>
    </w:p>
  </w:endnote>
  <w:endnote w:type="continuationSeparator" w:id="0">
    <w:p w14:paraId="1E174615" w14:textId="77777777" w:rsidR="002416A1" w:rsidRDefault="00241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35FED7" w14:textId="77777777" w:rsidR="002416A1" w:rsidRDefault="002416A1">
      <w:r>
        <w:separator/>
      </w:r>
    </w:p>
  </w:footnote>
  <w:footnote w:type="continuationSeparator" w:id="0">
    <w:p w14:paraId="2A2897C2" w14:textId="77777777" w:rsidR="002416A1" w:rsidRDefault="002416A1">
      <w:r>
        <w:continuationSeparator/>
      </w:r>
    </w:p>
  </w:footnote>
  <w:footnote w:id="1">
    <w:p w14:paraId="0FAFFFFA" w14:textId="77777777" w:rsidR="00BB2341" w:rsidRPr="00616AC6" w:rsidRDefault="00BB2341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-218"/>
        </w:tabs>
        <w:ind w:left="502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</w:abstractNum>
  <w:abstractNum w:abstractNumId="4" w15:restartNumberingAfterBreak="0">
    <w:nsid w:val="00FB4DCB"/>
    <w:multiLevelType w:val="hybridMultilevel"/>
    <w:tmpl w:val="4D0C500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AC6"/>
    <w:rsid w:val="0002699F"/>
    <w:rsid w:val="000949B7"/>
    <w:rsid w:val="00095469"/>
    <w:rsid w:val="000A4623"/>
    <w:rsid w:val="0010460E"/>
    <w:rsid w:val="001C304B"/>
    <w:rsid w:val="001F4D4E"/>
    <w:rsid w:val="002416A1"/>
    <w:rsid w:val="002B6B2B"/>
    <w:rsid w:val="00377540"/>
    <w:rsid w:val="0040677F"/>
    <w:rsid w:val="00410E25"/>
    <w:rsid w:val="004A7A56"/>
    <w:rsid w:val="00503E83"/>
    <w:rsid w:val="00616AC6"/>
    <w:rsid w:val="00676B7D"/>
    <w:rsid w:val="00781CFD"/>
    <w:rsid w:val="007932EB"/>
    <w:rsid w:val="00817B2B"/>
    <w:rsid w:val="00837A5C"/>
    <w:rsid w:val="008841CA"/>
    <w:rsid w:val="00885162"/>
    <w:rsid w:val="008E0387"/>
    <w:rsid w:val="00910D57"/>
    <w:rsid w:val="009441BB"/>
    <w:rsid w:val="00977D58"/>
    <w:rsid w:val="009C16CA"/>
    <w:rsid w:val="009E6EF7"/>
    <w:rsid w:val="00AC4DC5"/>
    <w:rsid w:val="00AF60B4"/>
    <w:rsid w:val="00B6631F"/>
    <w:rsid w:val="00BA76DB"/>
    <w:rsid w:val="00BB2341"/>
    <w:rsid w:val="00C6418F"/>
    <w:rsid w:val="00C9006C"/>
    <w:rsid w:val="00CC0CA6"/>
    <w:rsid w:val="00D42EAF"/>
    <w:rsid w:val="00DC51F6"/>
    <w:rsid w:val="00E552CF"/>
    <w:rsid w:val="00E8772C"/>
    <w:rsid w:val="00F04047"/>
    <w:rsid w:val="00F305A2"/>
    <w:rsid w:val="00FE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88E8814"/>
  <w15:chartTrackingRefBased/>
  <w15:docId w15:val="{8A1608E9-7968-4E67-BC53-004AD6F6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CC0CA6"/>
    <w:rPr>
      <w:color w:val="605E5C"/>
      <w:shd w:val="clear" w:color="auto" w:fill="E1DFDD"/>
    </w:rPr>
  </w:style>
  <w:style w:type="character" w:customStyle="1" w:styleId="tm-user-infouser">
    <w:name w:val="tm-user-info__user"/>
    <w:basedOn w:val="a1"/>
    <w:rsid w:val="00D42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3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bit.ly/3BXNvx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news.ru/news/top/2022-09-29_sozdan_ubijtsa_nenavistnoj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AA11240DB3C5E48BDA2A9C7907D8FEE" ma:contentTypeVersion="2" ma:contentTypeDescription="Создание документа." ma:contentTypeScope="" ma:versionID="429f12b15b65f9aaa5551460a1692dde">
  <xsd:schema xmlns:xsd="http://www.w3.org/2001/XMLSchema" xmlns:xs="http://www.w3.org/2001/XMLSchema" xmlns:p="http://schemas.microsoft.com/office/2006/metadata/properties" xmlns:ns3="f210cce6-9c6e-47f9-9131-edb2087061b0" targetNamespace="http://schemas.microsoft.com/office/2006/metadata/properties" ma:root="true" ma:fieldsID="ed3a335fce7d917568985379d24f602a" ns3:_="">
    <xsd:import namespace="f210cce6-9c6e-47f9-9131-edb2087061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0cce6-9c6e-47f9-9131-edb2087061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B4831-4606-45D1-BD9A-8329DCBA5F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CF385A-0BD0-46FD-93F0-AA42912F81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10cce6-9c6e-47f9-9131-edb2087061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57E551-4856-4E43-98F0-E46539D914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89E726-DB9C-4982-BD07-AFFF1C2E2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2079</CharactersWithSpaces>
  <SharedDoc>false</SharedDoc>
  <HLinks>
    <vt:vector size="6" baseType="variant"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Учетная запись Майкрософт</cp:lastModifiedBy>
  <cp:revision>6</cp:revision>
  <cp:lastPrinted>1899-12-31T21:00:00Z</cp:lastPrinted>
  <dcterms:created xsi:type="dcterms:W3CDTF">2022-09-26T00:44:00Z</dcterms:created>
  <dcterms:modified xsi:type="dcterms:W3CDTF">2022-10-10T10:19:00Z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0x0101007AA11240DB3C5E48BDA2A9C7907D8FEE</vt:lpwstr>
  </property>
</Properties>
</file>