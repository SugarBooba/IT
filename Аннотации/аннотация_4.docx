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BDB7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0FDDB04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44C5926" w14:textId="5D7A5EFB" w:rsidR="00F305A2" w:rsidRPr="00F437AF" w:rsidRDefault="00F305A2" w:rsidP="00F305A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="006D53DF">
        <w:rPr>
          <w:lang w:val="ru-RU"/>
        </w:rPr>
        <w:t>25</w:t>
      </w:r>
      <w:r w:rsidR="00A84270">
        <w:rPr>
          <w:lang w:val="ru-RU"/>
        </w:rPr>
        <w:t>.10</w:t>
      </w:r>
      <w:r w:rsidRPr="00F437AF">
        <w:rPr>
          <w:lang w:val="ru-RU"/>
        </w:rPr>
        <w:t>.2022</w:t>
      </w:r>
      <w:r>
        <w:rPr>
          <w:lang w:val="ru-RU"/>
        </w:rPr>
        <w:tab/>
        <w:t>Номер прошедшей лекции: №</w:t>
      </w:r>
      <w:r w:rsidR="00910D57">
        <w:rPr>
          <w:lang w:val="ru-RU"/>
        </w:rPr>
        <w:t>2</w:t>
      </w:r>
      <w:r>
        <w:rPr>
          <w:lang w:val="ru-RU"/>
        </w:rPr>
        <w:tab/>
        <w:t>Дата сдачи:</w:t>
      </w:r>
      <w:r w:rsidRPr="00F437AF">
        <w:rPr>
          <w:lang w:val="ru-RU"/>
        </w:rPr>
        <w:t xml:space="preserve"> </w:t>
      </w:r>
      <w:r w:rsidR="006D53DF">
        <w:rPr>
          <w:lang w:val="ru-RU"/>
        </w:rPr>
        <w:t>08.11</w:t>
      </w:r>
      <w:r w:rsidRPr="00F437AF">
        <w:rPr>
          <w:lang w:val="ru-RU"/>
        </w:rPr>
        <w:t>.2022</w:t>
      </w:r>
    </w:p>
    <w:p w14:paraId="4288E5E3" w14:textId="77777777" w:rsidR="00BB2341" w:rsidRDefault="00BB2341">
      <w:pPr>
        <w:pStyle w:val="Standard"/>
        <w:jc w:val="center"/>
        <w:rPr>
          <w:lang w:val="ru-RU"/>
        </w:rPr>
      </w:pPr>
    </w:p>
    <w:p w14:paraId="18E81141" w14:textId="288DFC34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B6631F">
        <w:rPr>
          <w:u w:val="single"/>
          <w:lang w:val="ru-RU"/>
        </w:rPr>
        <w:t>Хабнер</w:t>
      </w:r>
      <w:proofErr w:type="spellEnd"/>
      <w:r w:rsidR="00B6631F">
        <w:rPr>
          <w:u w:val="single"/>
          <w:lang w:val="ru-RU"/>
        </w:rPr>
        <w:t xml:space="preserve"> Георгий Евгеньевич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B6631F">
        <w:rPr>
          <w:u w:val="single"/>
          <w:lang w:val="ru-RU"/>
        </w:rPr>
        <w:t>Р3131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9EAB1A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BADE84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6D53DF" w14:paraId="66D633C8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49D65" w14:textId="77777777" w:rsidR="00BB2341" w:rsidRPr="001F4D4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61070EF8" w14:textId="144B2B0C" w:rsidR="00BB2341" w:rsidRPr="006D53DF" w:rsidRDefault="006D53DF" w:rsidP="006D53DF">
            <w:pPr>
              <w:pStyle w:val="14"/>
              <w:rPr>
                <w:rFonts w:eastAsia="Times New Roman"/>
                <w:kern w:val="36"/>
                <w:sz w:val="48"/>
                <w:szCs w:val="48"/>
                <w:lang w:eastAsia="ru-RU" w:bidi="ar-SA"/>
              </w:rPr>
            </w:pPr>
            <w:r w:rsidRPr="006D53DF">
              <w:t xml:space="preserve">Исследуем микроорганизмы Байкала. Открытый проект </w:t>
            </w:r>
            <w:proofErr w:type="spellStart"/>
            <w:r>
              <w:t>MaritimeAI</w:t>
            </w:r>
            <w:proofErr w:type="spellEnd"/>
            <w:r w:rsidRPr="006D53DF">
              <w:t xml:space="preserve"> и </w:t>
            </w:r>
            <w:proofErr w:type="spellStart"/>
            <w:r>
              <w:t>Yandex</w:t>
            </w:r>
            <w:proofErr w:type="spellEnd"/>
            <w:r w:rsidRPr="006D53DF">
              <w:t xml:space="preserve"> </w:t>
            </w:r>
            <w:proofErr w:type="spellStart"/>
            <w:r>
              <w:t>Cloud</w:t>
            </w:r>
            <w:proofErr w:type="spellEnd"/>
          </w:p>
        </w:tc>
      </w:tr>
      <w:tr w:rsidR="00BB2341" w14:paraId="1ECD5644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0CB04" w14:textId="77777777" w:rsidR="00CC0CA6" w:rsidRDefault="00BB2341" w:rsidP="00CC0CA6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4A10CE" w14:textId="183CFE5C" w:rsidR="00B6631F" w:rsidRPr="006D53DF" w:rsidRDefault="006D53DF" w:rsidP="00CC0CA6">
            <w:pPr>
              <w:pStyle w:val="ad"/>
              <w:spacing w:before="0"/>
              <w:rPr>
                <w:bCs/>
                <w:lang w:val="en-US"/>
              </w:rPr>
            </w:pPr>
            <w:r>
              <w:rPr>
                <w:bCs/>
                <w:color w:val="212121"/>
                <w:sz w:val="22"/>
                <w:szCs w:val="20"/>
                <w:shd w:val="clear" w:color="auto" w:fill="FFFFFF"/>
                <w:lang w:val="en-US"/>
              </w:rPr>
              <w:t>spiralis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38B3A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5B0E21F" w14:textId="36901AD2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E8772C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DDFA5FD" w14:textId="40AB73AD" w:rsidR="00BB2341" w:rsidRPr="00CC0CA6" w:rsidRDefault="00BB2341" w:rsidP="006D53DF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42EAF">
              <w:rPr>
                <w:lang w:val="ru-RU"/>
              </w:rPr>
              <w:t>"</w:t>
            </w:r>
            <w:r w:rsidR="006D53DF">
              <w:rPr>
                <w:lang w:val="ru-RU"/>
              </w:rPr>
              <w:t>23</w:t>
            </w:r>
            <w:r>
              <w:rPr>
                <w:lang w:val="ru-RU"/>
              </w:rPr>
              <w:t>"</w:t>
            </w:r>
            <w:r w:rsidR="00B6631F">
              <w:rPr>
                <w:lang w:val="ru-RU"/>
              </w:rPr>
              <w:t xml:space="preserve"> </w:t>
            </w:r>
            <w:r w:rsidR="006D53DF">
              <w:rPr>
                <w:lang w:val="ru-RU"/>
              </w:rPr>
              <w:t>сентября</w:t>
            </w:r>
            <w:r w:rsidR="00A84270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6D53DF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FB5DF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221197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ADB6C10" w14:textId="115B21E0" w:rsidR="00BB2341" w:rsidRPr="00CC0CA6" w:rsidRDefault="00CC0CA6" w:rsidP="00CC0CA6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 xml:space="preserve">  </w:t>
            </w:r>
            <w:r w:rsidR="00B15BBC">
              <w:rPr>
                <w:u w:val="single"/>
                <w:lang w:val="ru-RU"/>
              </w:rPr>
              <w:t>2131</w:t>
            </w:r>
            <w:r>
              <w:rPr>
                <w:u w:val="single"/>
                <w:lang w:val="ru-RU"/>
              </w:rPr>
              <w:t xml:space="preserve"> </w:t>
            </w:r>
          </w:p>
        </w:tc>
      </w:tr>
      <w:tr w:rsidR="00BB2341" w:rsidRPr="00D42EAF" w14:paraId="49AFC8A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7C992" w14:textId="0F48241D" w:rsidR="00BB2341" w:rsidRDefault="00BB2341" w:rsidP="00CC0CA6">
            <w:pPr>
              <w:pStyle w:val="TableContents"/>
              <w:rPr>
                <w:bCs/>
                <w:i/>
                <w:highlight w:val="lightGray"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r w:rsidR="00F04047">
              <w:rPr>
                <w:b/>
                <w:bCs/>
                <w:lang w:val="ru-RU"/>
              </w:rPr>
              <w:t>т. п.</w:t>
            </w:r>
            <w:r>
              <w:rPr>
                <w:b/>
                <w:bCs/>
                <w:lang w:val="ru-RU"/>
              </w:rPr>
              <w:t>)</w:t>
            </w:r>
          </w:p>
          <w:p w14:paraId="7667B970" w14:textId="0F6251F8" w:rsidR="00FE0283" w:rsidRPr="008E0387" w:rsidRDefault="006D53DF" w:rsidP="008E0387">
            <w:pPr>
              <w:pStyle w:val="TableContents"/>
              <w:rPr>
                <w:lang w:val="ru-RU"/>
              </w:rPr>
            </w:pPr>
            <w:r w:rsidRPr="006D53DF">
              <w:rPr>
                <w:rStyle w:val="a6"/>
                <w:bCs/>
                <w:i/>
                <w:lang w:val="ru-RU"/>
              </w:rPr>
              <w:t>https://habr.com/ru/company/yandex/blog/689592/</w:t>
            </w:r>
          </w:p>
          <w:p w14:paraId="4ACD868E" w14:textId="65D79167" w:rsidR="00AC4DC5" w:rsidRPr="00503E83" w:rsidRDefault="006D53DF" w:rsidP="008E0387">
            <w:pPr>
              <w:pStyle w:val="TableContents"/>
              <w:rPr>
                <w:bCs/>
                <w:i/>
                <w:lang w:val="ru-RU"/>
              </w:rPr>
            </w:pPr>
            <w:r w:rsidRPr="006D53DF">
              <w:rPr>
                <w:rStyle w:val="a6"/>
                <w:bCs/>
                <w:i/>
                <w:lang w:val="ru-RU"/>
              </w:rPr>
              <w:t>https://bit.ly/3Urr4YC</w:t>
            </w:r>
          </w:p>
        </w:tc>
      </w:tr>
      <w:tr w:rsidR="00BB2341" w:rsidRPr="006D53DF" w14:paraId="0CE8AA5A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B2A5E8" w14:textId="77777777" w:rsidR="00BB2341" w:rsidRPr="00CC0CA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AAC3E8F" w14:textId="33ED1ABF" w:rsidR="00BB2341" w:rsidRPr="006D53DF" w:rsidRDefault="006D53DF" w:rsidP="00FE0283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Байкал, </w:t>
            </w:r>
            <w:r>
              <w:rPr>
                <w:rFonts w:cs="Times New Roman"/>
                <w:color w:val="111111"/>
                <w:shd w:val="clear" w:color="auto" w:fill="FFFFFF"/>
              </w:rPr>
              <w:t>github</w:t>
            </w:r>
            <w:r w:rsidRPr="006D53DF">
              <w:rPr>
                <w:rFonts w:cs="Times New Roman"/>
                <w:color w:val="111111"/>
                <w:shd w:val="clear" w:color="auto" w:fill="FFFFFF"/>
                <w:lang w:val="ru-RU"/>
              </w:rPr>
              <w:t>,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искусственный интел</w:t>
            </w:r>
            <w:r w:rsidR="000E4EFF">
              <w:rPr>
                <w:rFonts w:cs="Times New Roman"/>
                <w:color w:val="111111"/>
                <w:shd w:val="clear" w:color="auto" w:fill="FFFFFF"/>
                <w:lang w:val="ru-RU"/>
              </w:rPr>
              <w:t>л</w:t>
            </w: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ект, </w:t>
            </w:r>
            <w:r>
              <w:rPr>
                <w:rFonts w:cs="Times New Roman"/>
                <w:color w:val="111111"/>
                <w:shd w:val="clear" w:color="auto" w:fill="FFFFFF"/>
              </w:rPr>
              <w:t>yandex</w:t>
            </w:r>
            <w:r w:rsidRPr="006D53DF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>
              <w:rPr>
                <w:rFonts w:cs="Times New Roman"/>
                <w:color w:val="111111"/>
                <w:shd w:val="clear" w:color="auto" w:fill="FFFFFF"/>
              </w:rPr>
              <w:t>cloud</w:t>
            </w:r>
          </w:p>
        </w:tc>
      </w:tr>
      <w:tr w:rsidR="00BB2341" w:rsidRPr="006D53DF" w14:paraId="0828E326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5B4034" w14:textId="4A710691" w:rsidR="0002699F" w:rsidRPr="0030726B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</w:p>
          <w:p w14:paraId="75C2BA46" w14:textId="644DD7F5" w:rsidR="00686FA3" w:rsidRPr="00B15BBC" w:rsidRDefault="00686FA3" w:rsidP="008E0387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111111"/>
                <w:shd w:val="clear" w:color="auto" w:fill="FFFFFF"/>
              </w:rPr>
              <w:t>MaritimeAI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вместе с </w:t>
            </w:r>
            <w:r w:rsidRPr="00B15BBC">
              <w:rPr>
                <w:rFonts w:cs="Times New Roman"/>
                <w:color w:val="111111"/>
                <w:shd w:val="clear" w:color="auto" w:fill="FFFFFF"/>
              </w:rPr>
              <w:t>Yandex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Pr="00B15BBC">
              <w:rPr>
                <w:rFonts w:cs="Times New Roman"/>
                <w:color w:val="111111"/>
                <w:shd w:val="clear" w:color="auto" w:fill="FFFFFF"/>
              </w:rPr>
              <w:t>Cloud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решили автоматизировать 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определение разнообразных видов планктона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 </w:t>
            </w:r>
          </w:p>
          <w:p w14:paraId="2DCDA3E9" w14:textId="111CFD8E" w:rsidR="00686FA3" w:rsidRPr="00B15BBC" w:rsidRDefault="00B94194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К январю 2023-го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="00161760"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автоматически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="00161760"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будет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обрабатывать</w:t>
            </w:r>
            <w:r w:rsidR="00161760"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ся большая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часть самых распространённых видов зоопланктона.</w:t>
            </w:r>
          </w:p>
          <w:p w14:paraId="323E85D5" w14:textId="4C168E99" w:rsidR="00410E25" w:rsidRPr="00B15BBC" w:rsidRDefault="00161760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222222"/>
                <w:shd w:val="clear" w:color="auto" w:fill="F7F7F7"/>
                <w:lang w:val="ru-RU"/>
              </w:rPr>
              <w:t>Пробу можно просматривать на компьютере, выделять объекты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и присваивать им классы, а сводн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ая карточка будет собираться сама.</w:t>
            </w:r>
          </w:p>
          <w:p w14:paraId="38C8A7E8" w14:textId="77777777" w:rsidR="0030726B" w:rsidRPr="00B15BBC" w:rsidRDefault="00161760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222222"/>
                <w:lang w:val="ru-RU"/>
              </w:rPr>
              <w:t xml:space="preserve">Разметка разделена на </w:t>
            </w:r>
            <w:proofErr w:type="spellStart"/>
            <w:r w:rsidRPr="00B15BBC">
              <w:rPr>
                <w:rFonts w:cs="Times New Roman"/>
                <w:color w:val="222222"/>
                <w:lang w:val="ru-RU"/>
              </w:rPr>
              <w:t>детекцию</w:t>
            </w:r>
            <w:proofErr w:type="spellEnd"/>
            <w:r w:rsidRPr="00B15BBC">
              <w:rPr>
                <w:rFonts w:cs="Times New Roman"/>
                <w:color w:val="222222"/>
                <w:lang w:val="ru-RU"/>
              </w:rPr>
              <w:t xml:space="preserve"> объектов и классификацию, в которой используется подход </w:t>
            </w:r>
            <w:r w:rsidRPr="00B15BBC">
              <w:rPr>
                <w:rFonts w:cs="Times New Roman"/>
                <w:color w:val="111111"/>
                <w:shd w:val="clear" w:color="auto" w:fill="FFFFFF"/>
              </w:rPr>
              <w:t>Metric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Pr="00B15BBC">
              <w:rPr>
                <w:rFonts w:cs="Times New Roman"/>
                <w:color w:val="111111"/>
                <w:shd w:val="clear" w:color="auto" w:fill="FFFFFF"/>
              </w:rPr>
              <w:t>Learning</w:t>
            </w:r>
            <w:r w:rsidRPr="00B15BBC">
              <w:rPr>
                <w:rFonts w:cs="Times New Roman"/>
                <w:color w:val="222222"/>
                <w:lang w:val="ru-RU"/>
              </w:rPr>
              <w:t>.</w:t>
            </w:r>
          </w:p>
          <w:p w14:paraId="2202B8FC" w14:textId="77777777" w:rsidR="00161760" w:rsidRPr="00B15BBC" w:rsidRDefault="00161760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222222"/>
                <w:lang w:val="ru-RU"/>
              </w:rPr>
              <w:t xml:space="preserve">На основе данных из </w:t>
            </w:r>
            <w:r w:rsidRPr="00B15BBC">
              <w:rPr>
                <w:rFonts w:cs="Times New Roman"/>
                <w:color w:val="111111"/>
                <w:shd w:val="clear" w:color="auto" w:fill="FFFFFF"/>
              </w:rPr>
              <w:t>MongoDB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формируется отчетность, кото</w:t>
            </w:r>
            <w:r w:rsidR="000E4EFF"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рая является результатом одного наблюдения.</w:t>
            </w:r>
          </w:p>
          <w:p w14:paraId="67715E0A" w14:textId="77777777" w:rsidR="000E4EFF" w:rsidRPr="00B15BBC" w:rsidRDefault="000E4EFF" w:rsidP="000E4EFF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222222"/>
                <w:lang w:val="ru-RU"/>
              </w:rPr>
              <w:t xml:space="preserve">Для сотрудников НИИ был собран 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портал с альбомами изображений проб</w:t>
            </w:r>
          </w:p>
          <w:p w14:paraId="20B9EB2D" w14:textId="77777777" w:rsidR="000E4EFF" w:rsidRPr="00B15BBC" w:rsidRDefault="000E4EFF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222222"/>
                <w:lang w:val="ru-RU"/>
              </w:rPr>
              <w:t>Алгоритмы распознания работают не в реальном времени</w:t>
            </w:r>
          </w:p>
          <w:p w14:paraId="54F9A482" w14:textId="68C9C871" w:rsidR="000E4EFF" w:rsidRPr="0030726B" w:rsidRDefault="000E4EFF" w:rsidP="000E4EFF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222222"/>
                <w:lang w:val="ru-RU"/>
              </w:rPr>
              <w:t xml:space="preserve">Компании 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опубликовали </w:t>
            </w:r>
            <w:proofErr w:type="spellStart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датасет</w:t>
            </w:r>
            <w:proofErr w:type="spellEnd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на </w:t>
            </w:r>
            <w:proofErr w:type="spellStart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Гитхаб</w:t>
            </w:r>
            <w:proofErr w:type="spellEnd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, содержащий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изображения из-под микроскопа с разметкой</w:t>
            </w:r>
          </w:p>
        </w:tc>
      </w:tr>
      <w:tr w:rsidR="00BB2341" w:rsidRPr="006D53DF" w14:paraId="5963902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BBB601B" w14:textId="0113E2B9" w:rsidR="00503E83" w:rsidRPr="0030726B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5089597" w14:textId="77777777" w:rsidR="00686FA3" w:rsidRPr="00B15BBC" w:rsidRDefault="00686FA3" w:rsidP="008E0387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Облегчение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труд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а специалистам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НИИ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биологии при сохранении возможности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самостоятельно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го изучения новых организмов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.</w:t>
            </w:r>
          </w:p>
          <w:p w14:paraId="19372355" w14:textId="0EB1D7C4" w:rsidR="002B2AF4" w:rsidRPr="00B15BBC" w:rsidRDefault="002B2AF4" w:rsidP="0030726B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Облегчение процесса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съёмки пробы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,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нет необходимости участия в процессе специалистов по 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зоопланктону</w:t>
            </w:r>
          </w:p>
          <w:p w14:paraId="228ED811" w14:textId="77777777" w:rsidR="008E0387" w:rsidRPr="00B15BBC" w:rsidRDefault="002B2AF4" w:rsidP="0030726B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lang w:val="ru-RU"/>
              </w:rPr>
              <w:t>Алгоритм</w:t>
            </w:r>
            <w:r w:rsidR="00B94194" w:rsidRPr="00B15BBC">
              <w:rPr>
                <w:rFonts w:cs="Times New Roman"/>
                <w:lang w:val="ru-RU"/>
              </w:rPr>
              <w:t>ы распознания</w:t>
            </w:r>
            <w:r w:rsidRPr="00B15BBC">
              <w:rPr>
                <w:rFonts w:cs="Times New Roman"/>
                <w:lang w:val="ru-RU"/>
              </w:rPr>
              <w:t xml:space="preserve"> можно за</w:t>
            </w:r>
            <w:r w:rsidR="00B94194" w:rsidRPr="00B15BBC">
              <w:rPr>
                <w:rFonts w:cs="Times New Roman"/>
                <w:lang w:val="ru-RU"/>
              </w:rPr>
              <w:t xml:space="preserve">пускать на </w:t>
            </w:r>
            <w:r w:rsidR="00B94194"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не очень мощной виртуальной машине</w:t>
            </w:r>
          </w:p>
          <w:p w14:paraId="4626E509" w14:textId="77777777" w:rsidR="000E4EFF" w:rsidRPr="00B15BBC" w:rsidRDefault="00B94194" w:rsidP="000E4EFF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Компании выложили </w:t>
            </w:r>
            <w:proofErr w:type="spellStart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датасет</w:t>
            </w:r>
            <w:proofErr w:type="spellEnd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, который можно использовать для т</w:t>
            </w: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естирования гипотез по </w:t>
            </w:r>
            <w:proofErr w:type="spellStart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детекции</w:t>
            </w:r>
            <w:proofErr w:type="spellEnd"/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, сегментации и классификации объектов в необычной области данных</w:t>
            </w:r>
          </w:p>
          <w:p w14:paraId="767DF66C" w14:textId="5D2D74F7" w:rsidR="000E4EFF" w:rsidRPr="0030726B" w:rsidRDefault="000E4EFF" w:rsidP="000E4EFF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Исследования помогут сохранить Байкал</w:t>
            </w:r>
          </w:p>
        </w:tc>
      </w:tr>
      <w:tr w:rsidR="00BB2341" w:rsidRPr="006D53DF" w14:paraId="018665B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4EC7" w14:textId="2A6B85C4" w:rsidR="00BB2341" w:rsidRPr="0030726B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414F242" w14:textId="77777777" w:rsidR="002B2AF4" w:rsidRPr="00B15BBC" w:rsidRDefault="002B2AF4" w:rsidP="00F407F3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color w:val="111111"/>
                <w:shd w:val="clear" w:color="auto" w:fill="FFFFFF"/>
                <w:lang w:val="ru-RU"/>
              </w:rPr>
              <w:t>Классификатор может путать между собой некоторые классы</w:t>
            </w:r>
            <w:r w:rsidRPr="00B15BBC">
              <w:rPr>
                <w:rFonts w:cs="Times New Roman"/>
                <w:color w:val="111111"/>
                <w:shd w:val="clear" w:color="auto" w:fill="FFFFFF"/>
              </w:rPr>
              <w:t> </w:t>
            </w:r>
          </w:p>
          <w:p w14:paraId="5B5D6EAB" w14:textId="77777777" w:rsidR="00BB2341" w:rsidRPr="00B15BBC" w:rsidRDefault="002B2AF4" w:rsidP="00F407F3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lang w:val="ru-RU"/>
              </w:rPr>
              <w:t>Нет возможности измерения метрик качества работы людей</w:t>
            </w:r>
          </w:p>
          <w:p w14:paraId="006D70A0" w14:textId="266C7135" w:rsidR="002B2AF4" w:rsidRPr="0030726B" w:rsidRDefault="002B2AF4" w:rsidP="00F407F3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 w:rsidRPr="00B15BBC">
              <w:rPr>
                <w:rFonts w:cs="Times New Roman"/>
                <w:lang w:val="ru-RU"/>
              </w:rPr>
              <w:t>Переключение на ручной режим при сильных систематических изменениях изображения</w:t>
            </w:r>
          </w:p>
        </w:tc>
      </w:tr>
      <w:tr w:rsidR="00BB2341" w:rsidRPr="006D53DF" w14:paraId="4690913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20A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AC65AA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31F092A" w14:textId="77777777" w:rsidR="00BB2341" w:rsidRPr="00616AC6" w:rsidRDefault="00BB2341" w:rsidP="007932EB">
      <w:pPr>
        <w:pStyle w:val="Standard"/>
        <w:rPr>
          <w:lang w:val="ru-RU"/>
        </w:rPr>
      </w:pPr>
      <w:bookmarkStart w:id="0" w:name="_GoBack"/>
      <w:bookmarkEnd w:id="0"/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3F3FF" w14:textId="77777777" w:rsidR="001E26F7" w:rsidRDefault="001E26F7">
      <w:r>
        <w:separator/>
      </w:r>
    </w:p>
  </w:endnote>
  <w:endnote w:type="continuationSeparator" w:id="0">
    <w:p w14:paraId="4E4F1EA2" w14:textId="77777777" w:rsidR="001E26F7" w:rsidRDefault="001E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A4C53" w14:textId="77777777" w:rsidR="001E26F7" w:rsidRDefault="001E26F7">
      <w:r>
        <w:separator/>
      </w:r>
    </w:p>
  </w:footnote>
  <w:footnote w:type="continuationSeparator" w:id="0">
    <w:p w14:paraId="650D0985" w14:textId="77777777" w:rsidR="001E26F7" w:rsidRDefault="001E26F7">
      <w:r>
        <w:continuationSeparator/>
      </w:r>
    </w:p>
  </w:footnote>
  <w:footnote w:id="1">
    <w:p w14:paraId="0FAFFFF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18"/>
        </w:tabs>
        <w:ind w:left="502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4" w15:restartNumberingAfterBreak="0">
    <w:nsid w:val="00FB4DCB"/>
    <w:multiLevelType w:val="hybridMultilevel"/>
    <w:tmpl w:val="4D0C50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2699F"/>
    <w:rsid w:val="000949B7"/>
    <w:rsid w:val="00095469"/>
    <w:rsid w:val="000A4623"/>
    <w:rsid w:val="000E4EFF"/>
    <w:rsid w:val="0010460E"/>
    <w:rsid w:val="00161760"/>
    <w:rsid w:val="001C304B"/>
    <w:rsid w:val="001E26F7"/>
    <w:rsid w:val="001F4D4E"/>
    <w:rsid w:val="002416A1"/>
    <w:rsid w:val="002B2AF4"/>
    <w:rsid w:val="002B6B2B"/>
    <w:rsid w:val="0030726B"/>
    <w:rsid w:val="00377540"/>
    <w:rsid w:val="0040677F"/>
    <w:rsid w:val="00410E25"/>
    <w:rsid w:val="004A7A56"/>
    <w:rsid w:val="00503E83"/>
    <w:rsid w:val="00616AC6"/>
    <w:rsid w:val="00676B7D"/>
    <w:rsid w:val="00686FA3"/>
    <w:rsid w:val="006D53DF"/>
    <w:rsid w:val="00781CFD"/>
    <w:rsid w:val="007932EB"/>
    <w:rsid w:val="00817B2B"/>
    <w:rsid w:val="00837A5C"/>
    <w:rsid w:val="008841CA"/>
    <w:rsid w:val="00885162"/>
    <w:rsid w:val="008E0387"/>
    <w:rsid w:val="00910D57"/>
    <w:rsid w:val="009441BB"/>
    <w:rsid w:val="00977D58"/>
    <w:rsid w:val="009C16CA"/>
    <w:rsid w:val="009E6EF7"/>
    <w:rsid w:val="00A84270"/>
    <w:rsid w:val="00AC4DC5"/>
    <w:rsid w:val="00AF60B4"/>
    <w:rsid w:val="00B15BBC"/>
    <w:rsid w:val="00B6631F"/>
    <w:rsid w:val="00B94194"/>
    <w:rsid w:val="00BA76DB"/>
    <w:rsid w:val="00BB2341"/>
    <w:rsid w:val="00C6418F"/>
    <w:rsid w:val="00C9006C"/>
    <w:rsid w:val="00CC0CA6"/>
    <w:rsid w:val="00D42EAF"/>
    <w:rsid w:val="00D55D80"/>
    <w:rsid w:val="00DC51F6"/>
    <w:rsid w:val="00E552CF"/>
    <w:rsid w:val="00E8772C"/>
    <w:rsid w:val="00F04047"/>
    <w:rsid w:val="00F305A2"/>
    <w:rsid w:val="00F407F3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8E8814"/>
  <w15:chartTrackingRefBased/>
  <w15:docId w15:val="{8A1608E9-7968-4E67-BC53-004AD6F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link w:val="Standard0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link w:val="TableContents0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CC0CA6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D42EAF"/>
  </w:style>
  <w:style w:type="paragraph" w:customStyle="1" w:styleId="14">
    <w:name w:val="Стиль1"/>
    <w:basedOn w:val="TableContents"/>
    <w:link w:val="15"/>
    <w:qFormat/>
    <w:rsid w:val="006D53DF"/>
    <w:rPr>
      <w:lang w:val="ru-RU"/>
    </w:rPr>
  </w:style>
  <w:style w:type="paragraph" w:customStyle="1" w:styleId="20">
    <w:name w:val="Стиль2"/>
    <w:basedOn w:val="14"/>
    <w:link w:val="21"/>
    <w:qFormat/>
    <w:rsid w:val="006D53DF"/>
  </w:style>
  <w:style w:type="character" w:customStyle="1" w:styleId="Standard0">
    <w:name w:val="Standard Знак"/>
    <w:basedOn w:val="a1"/>
    <w:link w:val="Standard"/>
    <w:rsid w:val="006D53DF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TableContents0">
    <w:name w:val="Table Contents Знак"/>
    <w:basedOn w:val="Standard0"/>
    <w:link w:val="TableContents"/>
    <w:rsid w:val="006D53DF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15">
    <w:name w:val="Стиль1 Знак"/>
    <w:basedOn w:val="TableContents0"/>
    <w:link w:val="14"/>
    <w:rsid w:val="006D53DF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21">
    <w:name w:val="Стиль2 Знак"/>
    <w:basedOn w:val="15"/>
    <w:link w:val="20"/>
    <w:rsid w:val="006D53DF"/>
    <w:rPr>
      <w:rFonts w:eastAsia="Andale Sans UI" w:cs="Tahoma"/>
      <w:kern w:val="1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11240DB3C5E48BDA2A9C7907D8FEE" ma:contentTypeVersion="2" ma:contentTypeDescription="Создание документа." ma:contentTypeScope="" ma:versionID="429f12b15b65f9aaa5551460a1692dde">
  <xsd:schema xmlns:xsd="http://www.w3.org/2001/XMLSchema" xmlns:xs="http://www.w3.org/2001/XMLSchema" xmlns:p="http://schemas.microsoft.com/office/2006/metadata/properties" xmlns:ns3="f210cce6-9c6e-47f9-9131-edb2087061b0" targetNamespace="http://schemas.microsoft.com/office/2006/metadata/properties" ma:root="true" ma:fieldsID="ed3a335fce7d917568985379d24f602a" ns3:_="">
    <xsd:import namespace="f210cce6-9c6e-47f9-9131-edb208706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0cce6-9c6e-47f9-9131-edb208706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F385A-0BD0-46FD-93F0-AA42912F8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0cce6-9c6e-47f9-9131-edb208706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7E551-4856-4E43-98F0-E46539D91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B4831-4606-45D1-BD9A-8329DCBA5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9FB42A-5178-4048-9DD0-47458EE8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Учетная запись Майкрософт</cp:lastModifiedBy>
  <cp:revision>4</cp:revision>
  <cp:lastPrinted>1899-12-31T21:00:00Z</cp:lastPrinted>
  <dcterms:created xsi:type="dcterms:W3CDTF">2022-10-24T19:02:00Z</dcterms:created>
  <dcterms:modified xsi:type="dcterms:W3CDTF">2022-11-06T21:13:00Z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0x0101007AA11240DB3C5E48BDA2A9C7907D8FEE</vt:lpwstr>
  </property>
</Properties>
</file>