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BDB7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0FDDB0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4C5926" w14:textId="1EBC3E17" w:rsidR="00F305A2" w:rsidRPr="00F437AF" w:rsidRDefault="00F305A2" w:rsidP="00F305A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="009721ED">
        <w:rPr>
          <w:lang w:val="ru-RU"/>
        </w:rPr>
        <w:t>22.11</w:t>
      </w:r>
      <w:r w:rsidRPr="00F437AF">
        <w:rPr>
          <w:lang w:val="ru-RU"/>
        </w:rPr>
        <w:t>.2022</w:t>
      </w:r>
      <w:r>
        <w:rPr>
          <w:lang w:val="ru-RU"/>
        </w:rPr>
        <w:tab/>
        <w:t>Номер прошедшей лекции: №</w:t>
      </w:r>
      <w:r w:rsidR="009721ED">
        <w:rPr>
          <w:lang w:val="ru-RU"/>
        </w:rPr>
        <w:t>6</w:t>
      </w:r>
      <w:r>
        <w:rPr>
          <w:lang w:val="ru-RU"/>
        </w:rPr>
        <w:tab/>
        <w:t>Дата сдачи:</w:t>
      </w:r>
      <w:r w:rsidRPr="00F437AF">
        <w:rPr>
          <w:lang w:val="ru-RU"/>
        </w:rPr>
        <w:t xml:space="preserve"> </w:t>
      </w:r>
      <w:r w:rsidR="009721ED">
        <w:rPr>
          <w:lang w:val="ru-RU"/>
        </w:rPr>
        <w:t>06.12</w:t>
      </w:r>
      <w:r w:rsidRPr="00F437AF">
        <w:rPr>
          <w:lang w:val="ru-RU"/>
        </w:rPr>
        <w:t>.2022</w:t>
      </w:r>
    </w:p>
    <w:p w14:paraId="4288E5E3" w14:textId="77777777" w:rsidR="00BB2341" w:rsidRDefault="00BB2341">
      <w:pPr>
        <w:pStyle w:val="Standard"/>
        <w:jc w:val="center"/>
        <w:rPr>
          <w:lang w:val="ru-RU"/>
        </w:rPr>
      </w:pPr>
    </w:p>
    <w:p w14:paraId="18E81141" w14:textId="288DFC34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B6631F">
        <w:rPr>
          <w:u w:val="single"/>
          <w:lang w:val="ru-RU"/>
        </w:rPr>
        <w:t>Хабнер</w:t>
      </w:r>
      <w:proofErr w:type="spellEnd"/>
      <w:r w:rsidR="00B6631F">
        <w:rPr>
          <w:u w:val="single"/>
          <w:lang w:val="ru-RU"/>
        </w:rPr>
        <w:t xml:space="preserve"> Георгий Евгеньевич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6631F">
        <w:rPr>
          <w:u w:val="single"/>
          <w:lang w:val="ru-RU"/>
        </w:rPr>
        <w:t>Р3131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9EAB1A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BADE84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721ED" w14:paraId="66D633C8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49D65" w14:textId="77777777" w:rsidR="00BB2341" w:rsidRPr="001F4D4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1070EF8" w14:textId="49CD912D" w:rsidR="00BB2341" w:rsidRPr="009721ED" w:rsidRDefault="009721ED" w:rsidP="009721ED">
            <w:pPr>
              <w:rPr>
                <w:rFonts w:eastAsia="Times New Roman"/>
                <w:kern w:val="36"/>
                <w:sz w:val="48"/>
                <w:szCs w:val="48"/>
                <w:lang w:val="ru-RU" w:eastAsia="ru-RU" w:bidi="ar-SA"/>
              </w:rPr>
            </w:pPr>
            <w:r w:rsidRPr="009721ED">
              <w:rPr>
                <w:lang w:val="ru-RU"/>
              </w:rPr>
              <w:t xml:space="preserve">Проще переименовать человеческие гены, чем бороться с </w:t>
            </w:r>
            <w:r>
              <w:t>Excel</w:t>
            </w:r>
          </w:p>
        </w:tc>
      </w:tr>
      <w:tr w:rsidR="00BB2341" w14:paraId="1ECD564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0CB04" w14:textId="77777777" w:rsidR="00CC0CA6" w:rsidRDefault="00BB2341" w:rsidP="00CC0CA6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4A10CE" w14:textId="4C1C1E2B" w:rsidR="00B6631F" w:rsidRPr="009721ED" w:rsidRDefault="009721ED" w:rsidP="00CC0CA6">
            <w:pPr>
              <w:pStyle w:val="ad"/>
              <w:spacing w:before="0"/>
              <w:rPr>
                <w:bCs/>
              </w:rPr>
            </w:pPr>
            <w:r>
              <w:rPr>
                <w:bCs/>
                <w:color w:val="212121"/>
                <w:sz w:val="22"/>
                <w:szCs w:val="20"/>
                <w:shd w:val="clear" w:color="auto" w:fill="FFFFFF"/>
                <w:lang w:val="en-US"/>
              </w:rPr>
              <w:t>Cloud4Y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8B3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B0E21F" w14:textId="36901AD2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E8772C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DDFA5FD" w14:textId="26F6F67F" w:rsidR="00BB2341" w:rsidRPr="009721ED" w:rsidRDefault="00BB2341" w:rsidP="009721ED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42EAF">
              <w:rPr>
                <w:lang w:val="ru-RU"/>
              </w:rPr>
              <w:t>"</w:t>
            </w:r>
            <w:r w:rsidR="009721ED">
              <w:t>1</w:t>
            </w:r>
            <w:r w:rsidR="006D53DF">
              <w:rPr>
                <w:lang w:val="ru-RU"/>
              </w:rPr>
              <w:t>2</w:t>
            </w:r>
            <w:r>
              <w:rPr>
                <w:lang w:val="ru-RU"/>
              </w:rPr>
              <w:t>"</w:t>
            </w:r>
            <w:r w:rsidR="00B6631F">
              <w:rPr>
                <w:lang w:val="ru-RU"/>
              </w:rPr>
              <w:t xml:space="preserve"> </w:t>
            </w:r>
            <w:r w:rsidR="009721ED">
              <w:rPr>
                <w:lang w:val="ru-RU"/>
              </w:rPr>
              <w:t>апреля</w:t>
            </w:r>
            <w:r w:rsidR="009721ED">
              <w:t xml:space="preserve"> </w:t>
            </w:r>
            <w:r>
              <w:rPr>
                <w:lang w:val="ru-RU"/>
              </w:rPr>
              <w:t>20</w:t>
            </w:r>
            <w:r w:rsidR="006D53D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FB5D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21197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DB6C10" w14:textId="146A422A" w:rsidR="00BB2341" w:rsidRPr="00CC0CA6" w:rsidRDefault="00CC0CA6" w:rsidP="0098709A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 xml:space="preserve">  </w:t>
            </w:r>
            <w:r w:rsidR="0098709A">
              <w:rPr>
                <w:u w:val="single"/>
                <w:lang w:val="ru-RU"/>
              </w:rPr>
              <w:t>672</w:t>
            </w:r>
            <w:r>
              <w:rPr>
                <w:u w:val="single"/>
                <w:lang w:val="ru-RU"/>
              </w:rPr>
              <w:t xml:space="preserve"> </w:t>
            </w:r>
          </w:p>
        </w:tc>
      </w:tr>
      <w:tr w:rsidR="00BB2341" w:rsidRPr="00D42EAF" w14:paraId="49AFC8A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C992" w14:textId="3988833B" w:rsidR="00BB2341" w:rsidRDefault="00BB2341" w:rsidP="00CC0CA6">
            <w:pPr>
              <w:pStyle w:val="TableContents"/>
              <w:rPr>
                <w:bCs/>
                <w:i/>
                <w:highlight w:val="lightGray"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r w:rsidR="00F04047">
              <w:rPr>
                <w:b/>
                <w:bCs/>
                <w:lang w:val="ru-RU"/>
              </w:rPr>
              <w:t>т. п.</w:t>
            </w:r>
            <w:r>
              <w:rPr>
                <w:b/>
                <w:bCs/>
                <w:lang w:val="ru-RU"/>
              </w:rPr>
              <w:t>)</w:t>
            </w:r>
          </w:p>
          <w:p w14:paraId="2408733A" w14:textId="5E65C8AF" w:rsidR="009721ED" w:rsidRDefault="009721ED" w:rsidP="008E0387">
            <w:pPr>
              <w:pStyle w:val="TableContents"/>
              <w:rPr>
                <w:rStyle w:val="a6"/>
                <w:bCs/>
                <w:i/>
                <w:lang w:val="ru-RU"/>
              </w:rPr>
            </w:pPr>
            <w:hyperlink r:id="rId11" w:history="1">
              <w:r w:rsidRPr="004A0113">
                <w:rPr>
                  <w:rStyle w:val="a6"/>
                  <w:bCs/>
                  <w:i/>
                  <w:lang w:val="ru-RU"/>
                </w:rPr>
                <w:t>https://habr.com/ru/company/cloud4y/news/t/660361/</w:t>
              </w:r>
            </w:hyperlink>
          </w:p>
          <w:p w14:paraId="4ACD868E" w14:textId="7ED20329" w:rsidR="00AC4DC5" w:rsidRPr="00503E83" w:rsidRDefault="009721ED" w:rsidP="008E0387">
            <w:pPr>
              <w:pStyle w:val="TableContents"/>
              <w:rPr>
                <w:bCs/>
                <w:i/>
                <w:lang w:val="ru-RU"/>
              </w:rPr>
            </w:pPr>
            <w:hyperlink r:id="rId12" w:history="1">
              <w:r w:rsidRPr="004A0113">
                <w:rPr>
                  <w:rStyle w:val="a6"/>
                  <w:bCs/>
                  <w:i/>
                  <w:lang w:val="ru-RU"/>
                </w:rPr>
                <w:t>https://bit.</w:t>
              </w:r>
              <w:r w:rsidRPr="004A0113">
                <w:rPr>
                  <w:rStyle w:val="a6"/>
                  <w:bCs/>
                  <w:i/>
                  <w:lang w:val="ru-RU"/>
                </w:rPr>
                <w:t>l</w:t>
              </w:r>
              <w:r w:rsidRPr="004A0113">
                <w:rPr>
                  <w:rStyle w:val="a6"/>
                  <w:bCs/>
                  <w:i/>
                  <w:lang w:val="ru-RU"/>
                </w:rPr>
                <w:t>y/3iA4gID</w:t>
              </w:r>
            </w:hyperlink>
            <w:r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:rsidRPr="009721ED" w14:paraId="0CE8AA5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B2A5E8" w14:textId="77777777" w:rsidR="00BB2341" w:rsidRPr="00CC0CA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AAC3E8F" w14:textId="34D3D085" w:rsidR="00BB2341" w:rsidRPr="009721ED" w:rsidRDefault="009721ED" w:rsidP="00FE0283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Гены</w:t>
            </w:r>
            <w:r w:rsidRPr="009721ED">
              <w:rPr>
                <w:rFonts w:cs="Times New Roman"/>
                <w:color w:val="111111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111111"/>
                <w:shd w:val="clear" w:color="auto" w:fill="FFFFFF"/>
              </w:rPr>
              <w:t xml:space="preserve">Microsoft excel, excel, 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таблицы</w:t>
            </w:r>
            <w:r>
              <w:rPr>
                <w:rFonts w:cs="Times New Roman"/>
                <w:color w:val="111111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наука</w:t>
            </w:r>
            <w:bookmarkStart w:id="0" w:name="_GoBack"/>
            <w:bookmarkEnd w:id="0"/>
          </w:p>
        </w:tc>
      </w:tr>
      <w:tr w:rsidR="00BB2341" w:rsidRPr="009721ED" w14:paraId="0828E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5B4034" w14:textId="4A710691" w:rsidR="0002699F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14:paraId="5EF432BC" w14:textId="0CDCBEC8" w:rsidR="00B0478D" w:rsidRPr="00B0478D" w:rsidRDefault="00B0478D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0478D">
              <w:rPr>
                <w:rFonts w:cs="Times New Roman"/>
                <w:lang w:val="ru-RU"/>
              </w:rPr>
              <w:t>За последний год 27 человеческих генов подверглись “</w:t>
            </w:r>
            <w:proofErr w:type="spellStart"/>
            <w:r w:rsidRPr="00B0478D">
              <w:rPr>
                <w:rFonts w:cs="Times New Roman"/>
                <w:lang w:val="ru-RU"/>
              </w:rPr>
              <w:t>ребрендингу</w:t>
            </w:r>
            <w:proofErr w:type="spellEnd"/>
            <w:r w:rsidRPr="00B0478D">
              <w:rPr>
                <w:rFonts w:cs="Times New Roman"/>
                <w:lang w:val="ru-RU"/>
              </w:rPr>
              <w:t>”.</w:t>
            </w:r>
          </w:p>
          <w:p w14:paraId="19A32F2D" w14:textId="214E5154" w:rsidR="009721ED" w:rsidRPr="00B0478D" w:rsidRDefault="009721ED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0478D"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—программа для работы с таблицами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, которой активно пользуются ученые</w:t>
            </w:r>
            <w:r w:rsidR="004C2F16"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</w:p>
          <w:p w14:paraId="0124BCF1" w14:textId="372AFCFB" w:rsidR="009721ED" w:rsidRPr="00B0478D" w:rsidRDefault="009721ED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При вводе буквенно-цифровых названий 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в электронную таблицу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, </w:t>
            </w:r>
            <w:r w:rsidRPr="00B0478D"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преобразует их в дату.</w:t>
            </w:r>
          </w:p>
          <w:p w14:paraId="5492D08A" w14:textId="3C9F3939" w:rsidR="004C2F16" w:rsidRPr="00B0478D" w:rsidRDefault="004C2F16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По проведенному исследованию в 2016 году было выяснено, что большая часть генетических данных была испорчена ошибками </w:t>
            </w:r>
            <w:r w:rsidRPr="00B0478D"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</w:p>
          <w:p w14:paraId="54F9A482" w14:textId="2C73AD71" w:rsidR="000E4EFF" w:rsidRPr="00B0478D" w:rsidRDefault="004C2F16" w:rsidP="00B0478D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Человеческие гены и белки будут называться с оглядкой на </w:t>
            </w:r>
            <w:proofErr w:type="spellStart"/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автоформатирование</w:t>
            </w:r>
            <w:proofErr w:type="spellEnd"/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B0478D"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</w:p>
        </w:tc>
      </w:tr>
      <w:tr w:rsidR="00BB2341" w:rsidRPr="00B0478D" w14:paraId="5963902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BB601B" w14:textId="0113E2B9" w:rsidR="00503E83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9372355" w14:textId="1159A4DD" w:rsidR="002B2AF4" w:rsidRPr="00B15BBC" w:rsidRDefault="0098709A" w:rsidP="0030726B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Несмотря на все проблемы </w:t>
            </w:r>
            <w:r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98709A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все еще остается очень мощным инс</w:t>
            </w:r>
            <w:r w:rsidR="00B0478D">
              <w:rPr>
                <w:rFonts w:cs="Times New Roman"/>
                <w:color w:val="111111"/>
                <w:shd w:val="clear" w:color="auto" w:fill="FFFFFF"/>
                <w:lang w:val="ru-RU"/>
              </w:rPr>
              <w:t>трументом для научной деятельно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сти</w:t>
            </w:r>
          </w:p>
          <w:p w14:paraId="01409653" w14:textId="77777777" w:rsidR="000E4EFF" w:rsidRDefault="00B0478D" w:rsidP="00B0478D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Данный пример показал слабую сторону </w:t>
            </w:r>
            <w:r>
              <w:rPr>
                <w:rFonts w:cs="Times New Roman"/>
              </w:rPr>
              <w:t>Excel</w:t>
            </w:r>
            <w:r>
              <w:rPr>
                <w:rFonts w:cs="Times New Roman"/>
                <w:lang w:val="ru-RU"/>
              </w:rPr>
              <w:t xml:space="preserve"> и возможно в будущем люди разработают более лучший продукт.</w:t>
            </w:r>
          </w:p>
          <w:p w14:paraId="767DF66C" w14:textId="25D3B230" w:rsidR="00B0478D" w:rsidRPr="00B0478D" w:rsidRDefault="00B0478D" w:rsidP="00B0478D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Ученые задумались о стандартизации названий генов.</w:t>
            </w:r>
          </w:p>
        </w:tc>
      </w:tr>
      <w:tr w:rsidR="00BB2341" w:rsidRPr="009721ED" w14:paraId="018665B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4EC7" w14:textId="2A6B85C4" w:rsidR="00BB2341" w:rsidRPr="0030726B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414F242" w14:textId="0882E9C1" w:rsidR="002B2AF4" w:rsidRPr="00B15BBC" w:rsidRDefault="009721ED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111111"/>
                <w:shd w:val="clear" w:color="auto" w:fill="FFFFFF"/>
              </w:rPr>
              <w:t>Excel</w:t>
            </w:r>
            <w:r w:rsidRPr="009721ED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автоматически преобразует введенные в буквенно-цифровых названий генов</w:t>
            </w:r>
            <w:r w:rsidR="004C2F16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в дату, что вызывает искажение данных.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</w:p>
          <w:p w14:paraId="5B5D6EAB" w14:textId="185A960D" w:rsidR="00BB2341" w:rsidRPr="00B15BBC" w:rsidRDefault="004C2F16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Excel</w:t>
            </w:r>
            <w:r w:rsidRPr="004C2F16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не предоставляет возможности отключить автоматическое форматирование, избежать его можно только изменением типа для отдельных столбцов, что также не является благоприятным решением проблемы.</w:t>
            </w:r>
          </w:p>
          <w:p w14:paraId="006D70A0" w14:textId="1CD404F9" w:rsidR="002B2AF4" w:rsidRPr="0030726B" w:rsidRDefault="0098709A" w:rsidP="00B0478D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98709A">
              <w:rPr>
                <w:rFonts w:cs="Times New Roman"/>
                <w:lang w:val="ru-RU"/>
              </w:rPr>
              <w:t>Из-за возникновени</w:t>
            </w:r>
            <w:r w:rsidR="00B0478D">
              <w:rPr>
                <w:rFonts w:cs="Times New Roman"/>
                <w:lang w:val="ru-RU"/>
              </w:rPr>
              <w:t>я проблем с представлением названий генов</w:t>
            </w:r>
            <w:r>
              <w:rPr>
                <w:rFonts w:cs="Times New Roman"/>
                <w:lang w:val="ru-RU"/>
              </w:rPr>
              <w:t>, ученым пришлось переименовать некоторые из них.</w:t>
            </w:r>
          </w:p>
        </w:tc>
      </w:tr>
      <w:tr w:rsidR="00BB2341" w:rsidRPr="009721ED" w14:paraId="4690913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0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AC65AA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31F092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941A1" w14:textId="77777777" w:rsidR="00186D52" w:rsidRDefault="00186D52">
      <w:r>
        <w:separator/>
      </w:r>
    </w:p>
  </w:endnote>
  <w:endnote w:type="continuationSeparator" w:id="0">
    <w:p w14:paraId="459C7C64" w14:textId="77777777" w:rsidR="00186D52" w:rsidRDefault="0018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D0D4B" w14:textId="77777777" w:rsidR="00186D52" w:rsidRDefault="00186D52">
      <w:r>
        <w:separator/>
      </w:r>
    </w:p>
  </w:footnote>
  <w:footnote w:type="continuationSeparator" w:id="0">
    <w:p w14:paraId="5016D2E9" w14:textId="77777777" w:rsidR="00186D52" w:rsidRDefault="00186D52">
      <w:r>
        <w:continuationSeparator/>
      </w:r>
    </w:p>
  </w:footnote>
  <w:footnote w:id="1">
    <w:p w14:paraId="0FAFFFF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4" w15:restartNumberingAfterBreak="0">
    <w:nsid w:val="00FB4DCB"/>
    <w:multiLevelType w:val="hybridMultilevel"/>
    <w:tmpl w:val="4D0C50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699F"/>
    <w:rsid w:val="000949B7"/>
    <w:rsid w:val="00095469"/>
    <w:rsid w:val="000A4623"/>
    <w:rsid w:val="000E4EFF"/>
    <w:rsid w:val="0010460E"/>
    <w:rsid w:val="00161760"/>
    <w:rsid w:val="00186D52"/>
    <w:rsid w:val="001C304B"/>
    <w:rsid w:val="001E26F7"/>
    <w:rsid w:val="001F4D4E"/>
    <w:rsid w:val="002416A1"/>
    <w:rsid w:val="002B2AF4"/>
    <w:rsid w:val="002B6B2B"/>
    <w:rsid w:val="0030726B"/>
    <w:rsid w:val="00377540"/>
    <w:rsid w:val="0040677F"/>
    <w:rsid w:val="00410E25"/>
    <w:rsid w:val="004A7A56"/>
    <w:rsid w:val="004C2F16"/>
    <w:rsid w:val="00503E83"/>
    <w:rsid w:val="00616AC6"/>
    <w:rsid w:val="00676B7D"/>
    <w:rsid w:val="00686FA3"/>
    <w:rsid w:val="006D53DF"/>
    <w:rsid w:val="00781CFD"/>
    <w:rsid w:val="007932EB"/>
    <w:rsid w:val="00817B2B"/>
    <w:rsid w:val="00837A5C"/>
    <w:rsid w:val="008841CA"/>
    <w:rsid w:val="00885162"/>
    <w:rsid w:val="008E0387"/>
    <w:rsid w:val="00910D57"/>
    <w:rsid w:val="009441BB"/>
    <w:rsid w:val="009721ED"/>
    <w:rsid w:val="00977D58"/>
    <w:rsid w:val="0098709A"/>
    <w:rsid w:val="009C16CA"/>
    <w:rsid w:val="009E6EF7"/>
    <w:rsid w:val="00A84270"/>
    <w:rsid w:val="00AC4DC5"/>
    <w:rsid w:val="00AF60B4"/>
    <w:rsid w:val="00B0478D"/>
    <w:rsid w:val="00B15BBC"/>
    <w:rsid w:val="00B6631F"/>
    <w:rsid w:val="00B94194"/>
    <w:rsid w:val="00BA76DB"/>
    <w:rsid w:val="00BB2341"/>
    <w:rsid w:val="00C6418F"/>
    <w:rsid w:val="00C9006C"/>
    <w:rsid w:val="00CC0CA6"/>
    <w:rsid w:val="00D42EAF"/>
    <w:rsid w:val="00D55D80"/>
    <w:rsid w:val="00DC51F6"/>
    <w:rsid w:val="00E552CF"/>
    <w:rsid w:val="00E8772C"/>
    <w:rsid w:val="00F04047"/>
    <w:rsid w:val="00F305A2"/>
    <w:rsid w:val="00F407F3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8E8814"/>
  <w15:chartTrackingRefBased/>
  <w15:docId w15:val="{8A1608E9-7968-4E67-BC53-004AD6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link w:val="Standard0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link w:val="TableContents0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C0CA6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D42EAF"/>
  </w:style>
  <w:style w:type="paragraph" w:customStyle="1" w:styleId="14">
    <w:name w:val="Стиль1"/>
    <w:basedOn w:val="TableContents"/>
    <w:link w:val="15"/>
    <w:qFormat/>
    <w:rsid w:val="006D53DF"/>
    <w:rPr>
      <w:lang w:val="ru-RU"/>
    </w:rPr>
  </w:style>
  <w:style w:type="paragraph" w:customStyle="1" w:styleId="20">
    <w:name w:val="Стиль2"/>
    <w:basedOn w:val="14"/>
    <w:link w:val="21"/>
    <w:qFormat/>
    <w:rsid w:val="006D53DF"/>
  </w:style>
  <w:style w:type="character" w:customStyle="1" w:styleId="Standard0">
    <w:name w:val="Standard Знак"/>
    <w:basedOn w:val="a1"/>
    <w:link w:val="Standard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TableContents0">
    <w:name w:val="Table Contents Знак"/>
    <w:basedOn w:val="Standard0"/>
    <w:link w:val="TableContents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15">
    <w:name w:val="Стиль1 Знак"/>
    <w:basedOn w:val="TableContents0"/>
    <w:link w:val="14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21">
    <w:name w:val="Стиль2 Знак"/>
    <w:basedOn w:val="15"/>
    <w:link w:val="20"/>
    <w:rsid w:val="006D53DF"/>
    <w:rPr>
      <w:rFonts w:eastAsia="Andale Sans UI" w:cs="Tahoma"/>
      <w:kern w:val="1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iA4g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abr.com/ru/company/cloud4y/news/t/660361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11240DB3C5E48BDA2A9C7907D8FEE" ma:contentTypeVersion="2" ma:contentTypeDescription="Создание документа." ma:contentTypeScope="" ma:versionID="429f12b15b65f9aaa5551460a1692dde">
  <xsd:schema xmlns:xsd="http://www.w3.org/2001/XMLSchema" xmlns:xs="http://www.w3.org/2001/XMLSchema" xmlns:p="http://schemas.microsoft.com/office/2006/metadata/properties" xmlns:ns3="f210cce6-9c6e-47f9-9131-edb2087061b0" targetNamespace="http://schemas.microsoft.com/office/2006/metadata/properties" ma:root="true" ma:fieldsID="ed3a335fce7d917568985379d24f602a" ns3:_="">
    <xsd:import namespace="f210cce6-9c6e-47f9-9131-edb208706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cce6-9c6e-47f9-9131-edb208706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E551-4856-4E43-98F0-E46539D914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F385A-0BD0-46FD-93F0-AA42912F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cce6-9c6e-47f9-9131-edb208706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1B4831-4606-45D1-BD9A-8329DCBA5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4F4ED3-1FFE-412A-A73A-E85B9786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Учетная запись Майкрософт</cp:lastModifiedBy>
  <cp:revision>5</cp:revision>
  <cp:lastPrinted>1899-12-31T21:00:00Z</cp:lastPrinted>
  <dcterms:created xsi:type="dcterms:W3CDTF">2022-10-24T19:02:00Z</dcterms:created>
  <dcterms:modified xsi:type="dcterms:W3CDTF">2022-12-03T18:55:00Z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0x0101007AA11240DB3C5E48BDA2A9C7907D8FEE</vt:lpwstr>
  </property>
</Properties>
</file>